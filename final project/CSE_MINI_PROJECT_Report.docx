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6E12" w14:textId="77777777" w:rsidR="005D3641"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A6AB241" w14:textId="77777777" w:rsidR="005D3641"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6A31F5B" wp14:editId="7AF6CC08">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A45626B" w14:textId="6A1B84AE" w:rsidR="005D3641" w:rsidRDefault="00B6424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Machine learning model for stock value prediction</w:t>
      </w:r>
    </w:p>
    <w:p w14:paraId="02DD97FD" w14:textId="77777777" w:rsidR="005D3641"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8FE5746" wp14:editId="006708C0">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A1C74B8" w14:textId="77777777" w:rsidR="005D3641"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0B665FB" w14:textId="77777777" w:rsidR="005D3641" w:rsidRDefault="005D3641">
      <w:pPr>
        <w:spacing w:line="199" w:lineRule="auto"/>
        <w:rPr>
          <w:rFonts w:ascii="Times New Roman" w:eastAsia="Times New Roman" w:hAnsi="Times New Roman" w:cs="Times New Roman"/>
          <w:sz w:val="24"/>
          <w:szCs w:val="24"/>
        </w:rPr>
      </w:pPr>
    </w:p>
    <w:p w14:paraId="7072FBF4" w14:textId="77777777" w:rsidR="005D36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638AFEB" w14:textId="77777777" w:rsidR="005D3641" w:rsidRDefault="005D3641">
      <w:pPr>
        <w:spacing w:line="139" w:lineRule="auto"/>
        <w:jc w:val="center"/>
        <w:rPr>
          <w:rFonts w:ascii="Bookman Old Style" w:eastAsia="Bookman Old Style" w:hAnsi="Bookman Old Style" w:cs="Bookman Old Style"/>
          <w:sz w:val="24"/>
          <w:szCs w:val="24"/>
        </w:rPr>
      </w:pPr>
    </w:p>
    <w:p w14:paraId="47C16E43" w14:textId="77777777" w:rsidR="005D36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2AFDA67" w14:textId="77777777" w:rsidR="005D3641" w:rsidRDefault="005D3641">
      <w:pPr>
        <w:spacing w:line="137" w:lineRule="auto"/>
        <w:jc w:val="center"/>
        <w:rPr>
          <w:rFonts w:ascii="Bookman Old Style" w:eastAsia="Bookman Old Style" w:hAnsi="Bookman Old Style" w:cs="Bookman Old Style"/>
          <w:sz w:val="24"/>
          <w:szCs w:val="24"/>
        </w:rPr>
      </w:pPr>
    </w:p>
    <w:p w14:paraId="0F5A8800" w14:textId="77777777" w:rsidR="005D3641"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F200EAA" w14:textId="77777777" w:rsidR="005D3641" w:rsidRDefault="005D3641">
      <w:pPr>
        <w:jc w:val="center"/>
        <w:rPr>
          <w:rFonts w:ascii="Bookman Old Style" w:eastAsia="Bookman Old Style" w:hAnsi="Bookman Old Style" w:cs="Bookman Old Style"/>
          <w:b/>
          <w:color w:val="FF0000"/>
          <w:sz w:val="24"/>
          <w:szCs w:val="24"/>
        </w:rPr>
      </w:pPr>
    </w:p>
    <w:p w14:paraId="2BDF5F1C" w14:textId="77777777" w:rsidR="005D3641" w:rsidRDefault="005D3641">
      <w:pPr>
        <w:jc w:val="center"/>
        <w:rPr>
          <w:rFonts w:ascii="Bookman Old Style" w:eastAsia="Bookman Old Style" w:hAnsi="Bookman Old Style" w:cs="Bookman Old Style"/>
          <w:b/>
          <w:sz w:val="24"/>
          <w:szCs w:val="24"/>
        </w:rPr>
      </w:pPr>
    </w:p>
    <w:p w14:paraId="3350765C" w14:textId="77777777" w:rsidR="005D3641"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0D98250" w14:textId="77777777" w:rsidR="005D3641" w:rsidRDefault="005D3641">
      <w:pPr>
        <w:spacing w:line="137" w:lineRule="auto"/>
        <w:rPr>
          <w:rFonts w:ascii="Bookman Old Style" w:eastAsia="Bookman Old Style" w:hAnsi="Bookman Old Style" w:cs="Bookman Old Style"/>
          <w:sz w:val="24"/>
          <w:szCs w:val="24"/>
        </w:rPr>
      </w:pPr>
    </w:p>
    <w:p w14:paraId="0CE04BF4" w14:textId="3C2D928E" w:rsidR="005D3641" w:rsidRDefault="005E02FF" w:rsidP="005E02FF">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Name-</w:t>
      </w:r>
      <w:r w:rsidR="0011270D">
        <w:rPr>
          <w:rFonts w:ascii="Bookman Old Style" w:eastAsia="Bookman Old Style" w:hAnsi="Bookman Old Style" w:cs="Bookman Old Style"/>
          <w:b/>
          <w:sz w:val="24"/>
          <w:szCs w:val="24"/>
        </w:rPr>
        <w:t xml:space="preserve">AMAN KAUSHIK </w:t>
      </w:r>
      <w:r>
        <w:rPr>
          <w:rFonts w:ascii="Bookman Old Style" w:eastAsia="Bookman Old Style" w:hAnsi="Bookman Old Style" w:cs="Bookman Old Style"/>
          <w:sz w:val="24"/>
          <w:szCs w:val="24"/>
        </w:rPr>
        <w:t xml:space="preserve">                </w:t>
      </w:r>
      <w:r w:rsidR="0050427C">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w:t>
      </w:r>
      <w:r w:rsidR="0011270D">
        <w:rPr>
          <w:rFonts w:ascii="Bookman Old Style" w:eastAsia="Bookman Old Style" w:hAnsi="Bookman Old Style" w:cs="Bookman Old Style"/>
          <w:b/>
          <w:sz w:val="24"/>
          <w:szCs w:val="24"/>
        </w:rPr>
        <w:t>University</w:t>
      </w:r>
      <w:r>
        <w:rPr>
          <w:rFonts w:ascii="Bookman Old Style" w:eastAsia="Bookman Old Style" w:hAnsi="Bookman Old Style" w:cs="Bookman Old Style"/>
          <w:b/>
          <w:sz w:val="24"/>
          <w:szCs w:val="24"/>
        </w:rPr>
        <w:t xml:space="preserve"> roll no-</w:t>
      </w:r>
      <w:r w:rsidR="0011270D">
        <w:rPr>
          <w:rFonts w:ascii="Bookman Old Style" w:eastAsia="Bookman Old Style" w:hAnsi="Bookman Old Style" w:cs="Bookman Old Style"/>
          <w:b/>
          <w:sz w:val="24"/>
          <w:szCs w:val="24"/>
        </w:rPr>
        <w:t xml:space="preserve"> 2018662</w:t>
      </w:r>
    </w:p>
    <w:p w14:paraId="13CE7CC0" w14:textId="77777777" w:rsidR="005D3641" w:rsidRDefault="005D3641">
      <w:pPr>
        <w:jc w:val="center"/>
        <w:rPr>
          <w:rFonts w:ascii="Bookman Old Style" w:eastAsia="Bookman Old Style" w:hAnsi="Bookman Old Style" w:cs="Bookman Old Style"/>
          <w:b/>
          <w:sz w:val="24"/>
          <w:szCs w:val="24"/>
        </w:rPr>
      </w:pPr>
    </w:p>
    <w:p w14:paraId="7394928F" w14:textId="77777777" w:rsidR="005D3641" w:rsidRDefault="005D3641">
      <w:pPr>
        <w:jc w:val="center"/>
        <w:rPr>
          <w:rFonts w:ascii="Bookman Old Style" w:eastAsia="Bookman Old Style" w:hAnsi="Bookman Old Style" w:cs="Bookman Old Style"/>
          <w:b/>
          <w:sz w:val="24"/>
          <w:szCs w:val="24"/>
        </w:rPr>
      </w:pPr>
    </w:p>
    <w:p w14:paraId="25C77CB9" w14:textId="77777777" w:rsidR="005D3641" w:rsidRDefault="005D3641">
      <w:pPr>
        <w:jc w:val="center"/>
        <w:rPr>
          <w:rFonts w:ascii="Times New Roman" w:eastAsia="Times New Roman" w:hAnsi="Times New Roman" w:cs="Times New Roman"/>
          <w:b/>
          <w:i/>
          <w:sz w:val="24"/>
          <w:szCs w:val="24"/>
        </w:rPr>
      </w:pPr>
    </w:p>
    <w:p w14:paraId="710899F3" w14:textId="77777777" w:rsidR="005D3641"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206E9D3" w14:textId="77777777" w:rsidR="005D3641" w:rsidRDefault="005D3641">
      <w:pPr>
        <w:spacing w:line="34" w:lineRule="auto"/>
        <w:jc w:val="center"/>
        <w:rPr>
          <w:rFonts w:ascii="Times New Roman" w:eastAsia="Times New Roman" w:hAnsi="Times New Roman" w:cs="Times New Roman"/>
          <w:sz w:val="24"/>
          <w:szCs w:val="24"/>
        </w:rPr>
      </w:pPr>
    </w:p>
    <w:p w14:paraId="0E4528E2" w14:textId="28436FB4" w:rsidR="005D3641" w:rsidRDefault="005D3641">
      <w:pPr>
        <w:jc w:val="center"/>
        <w:rPr>
          <w:rFonts w:ascii="Times New Roman" w:eastAsia="Times New Roman" w:hAnsi="Times New Roman" w:cs="Times New Roman"/>
          <w:b/>
          <w:sz w:val="28"/>
          <w:szCs w:val="28"/>
        </w:rPr>
      </w:pPr>
    </w:p>
    <w:p w14:paraId="0E3E28DE" w14:textId="2B4F1860" w:rsidR="005D3641" w:rsidRDefault="00B642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Sharon Christa</w:t>
      </w:r>
    </w:p>
    <w:p w14:paraId="01B27A0F" w14:textId="28824F6E" w:rsidR="005D3641" w:rsidRDefault="000962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370147C6" w14:textId="77777777" w:rsidR="005D3641" w:rsidRDefault="005D3641">
      <w:pPr>
        <w:jc w:val="center"/>
        <w:rPr>
          <w:rFonts w:ascii="Times New Roman" w:eastAsia="Times New Roman" w:hAnsi="Times New Roman" w:cs="Times New Roman"/>
          <w:b/>
          <w:sz w:val="24"/>
          <w:szCs w:val="24"/>
        </w:rPr>
      </w:pPr>
    </w:p>
    <w:p w14:paraId="472B44DB" w14:textId="77777777" w:rsidR="005D3641" w:rsidRDefault="005D3641">
      <w:pPr>
        <w:jc w:val="center"/>
        <w:rPr>
          <w:rFonts w:ascii="Times New Roman" w:eastAsia="Times New Roman" w:hAnsi="Times New Roman" w:cs="Times New Roman"/>
          <w:b/>
          <w:sz w:val="24"/>
          <w:szCs w:val="24"/>
        </w:rPr>
      </w:pPr>
    </w:p>
    <w:p w14:paraId="61FD72CD" w14:textId="77777777" w:rsidR="005D3641" w:rsidRDefault="00000000">
      <w:pPr>
        <w:jc w:val="center"/>
        <w:rPr>
          <w:rFonts w:ascii="Times New Roman" w:eastAsia="Times New Roman" w:hAnsi="Times New Roman" w:cs="Times New Roman"/>
          <w:b/>
          <w:sz w:val="24"/>
          <w:szCs w:val="24"/>
        </w:rPr>
      </w:pPr>
      <w:r>
        <w:rPr>
          <w:noProof/>
        </w:rPr>
        <w:drawing>
          <wp:inline distT="0" distB="0" distL="0" distR="0" wp14:anchorId="0BC76BF2" wp14:editId="7C84CD3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532A1C3B" w14:textId="77777777" w:rsidR="005D3641" w:rsidRDefault="005D3641">
      <w:pPr>
        <w:jc w:val="center"/>
        <w:rPr>
          <w:rFonts w:ascii="Times New Roman" w:eastAsia="Times New Roman" w:hAnsi="Times New Roman" w:cs="Times New Roman"/>
          <w:b/>
          <w:sz w:val="24"/>
          <w:szCs w:val="24"/>
        </w:rPr>
      </w:pPr>
    </w:p>
    <w:p w14:paraId="1189E3A5" w14:textId="77777777" w:rsidR="005D3641" w:rsidRDefault="005D3641">
      <w:pPr>
        <w:jc w:val="center"/>
        <w:rPr>
          <w:rFonts w:ascii="Times New Roman" w:eastAsia="Times New Roman" w:hAnsi="Times New Roman" w:cs="Times New Roman"/>
          <w:b/>
          <w:sz w:val="24"/>
          <w:szCs w:val="24"/>
        </w:rPr>
      </w:pPr>
    </w:p>
    <w:p w14:paraId="71EEED1B" w14:textId="77777777" w:rsidR="005D36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60B1F8A" w14:textId="77777777" w:rsidR="005D36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3C5DF5B" w14:textId="77777777" w:rsidR="005D36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9166106" w14:textId="77777777" w:rsidR="005D36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6A952182" w14:textId="77777777" w:rsidR="005D3641" w:rsidRDefault="005D3641">
      <w:pPr>
        <w:jc w:val="center"/>
        <w:rPr>
          <w:rFonts w:ascii="Bookman Old Style" w:eastAsia="Bookman Old Style" w:hAnsi="Bookman Old Style" w:cs="Bookman Old Style"/>
          <w:b/>
          <w:sz w:val="32"/>
          <w:szCs w:val="32"/>
        </w:rPr>
      </w:pPr>
    </w:p>
    <w:p w14:paraId="76335BA7" w14:textId="77777777" w:rsidR="005D3641" w:rsidRDefault="005D3641">
      <w:pPr>
        <w:jc w:val="center"/>
        <w:rPr>
          <w:rFonts w:ascii="Bookman Old Style" w:eastAsia="Bookman Old Style" w:hAnsi="Bookman Old Style" w:cs="Bookman Old Style"/>
          <w:b/>
          <w:sz w:val="32"/>
          <w:szCs w:val="32"/>
        </w:rPr>
      </w:pPr>
    </w:p>
    <w:p w14:paraId="2B50174C" w14:textId="77777777" w:rsidR="005D3641" w:rsidRDefault="005D3641">
      <w:pPr>
        <w:jc w:val="center"/>
        <w:rPr>
          <w:rFonts w:ascii="Bookman Old Style" w:eastAsia="Bookman Old Style" w:hAnsi="Bookman Old Style" w:cs="Bookman Old Style"/>
          <w:b/>
          <w:sz w:val="32"/>
          <w:szCs w:val="32"/>
        </w:rPr>
      </w:pPr>
    </w:p>
    <w:p w14:paraId="3A9A7B60" w14:textId="77777777" w:rsidR="005D364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DC2EA28" wp14:editId="099DCA0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8C7579B" w14:textId="77777777" w:rsidR="005D3641" w:rsidRDefault="005D3641">
                            <w:pPr>
                              <w:textDirection w:val="btLr"/>
                            </w:pPr>
                          </w:p>
                        </w:txbxContent>
                      </wps:txbx>
                      <wps:bodyPr spcFirstLastPara="1" wrap="square" lIns="91425" tIns="91425" rIns="91425" bIns="91425" anchor="ctr" anchorCtr="0">
                        <a:noAutofit/>
                      </wps:bodyPr>
                    </wps:wsp>
                  </a:graphicData>
                </a:graphic>
              </wp:inline>
            </w:drawing>
          </mc:Choice>
          <mc:Fallback>
            <w:pict>
              <v:rect w14:anchorId="0DC2EA28"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8C7579B" w14:textId="77777777" w:rsidR="005D3641" w:rsidRDefault="005D3641">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55C9C61" wp14:editId="4CE7F84C">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37BF7A0" w14:textId="77777777" w:rsidR="005D3641"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5D7A897" w14:textId="77777777" w:rsidR="005D3641"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D6B7F2C" w14:textId="77777777" w:rsidR="005D3641" w:rsidRDefault="005D364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FFA9E6A" w14:textId="77777777" w:rsidR="005D3641" w:rsidRDefault="005D3641">
      <w:pPr>
        <w:pBdr>
          <w:top w:val="nil"/>
          <w:left w:val="nil"/>
          <w:bottom w:val="nil"/>
          <w:right w:val="nil"/>
          <w:between w:val="nil"/>
        </w:pBdr>
        <w:jc w:val="both"/>
        <w:rPr>
          <w:rFonts w:ascii="Times New Roman" w:eastAsia="Times New Roman" w:hAnsi="Times New Roman" w:cs="Times New Roman"/>
          <w:color w:val="000000"/>
          <w:sz w:val="24"/>
          <w:szCs w:val="24"/>
        </w:rPr>
      </w:pPr>
    </w:p>
    <w:p w14:paraId="3C9C23C5" w14:textId="69B672AA" w:rsidR="005D3641"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B64248">
        <w:rPr>
          <w:rFonts w:ascii="Times New Roman" w:eastAsia="Times New Roman" w:hAnsi="Times New Roman" w:cs="Times New Roman"/>
          <w:b/>
          <w:sz w:val="24"/>
          <w:szCs w:val="24"/>
        </w:rPr>
        <w:t>Machine learning model for stock value prediction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B64248">
        <w:rPr>
          <w:rFonts w:ascii="Times New Roman" w:eastAsia="Times New Roman" w:hAnsi="Times New Roman" w:cs="Times New Roman"/>
          <w:b/>
          <w:sz w:val="24"/>
          <w:szCs w:val="24"/>
        </w:rPr>
        <w:t>Dr. Sharon Christa</w:t>
      </w:r>
      <w:r>
        <w:rPr>
          <w:rFonts w:ascii="Times New Roman" w:eastAsia="Times New Roman" w:hAnsi="Times New Roman" w:cs="Times New Roman"/>
          <w:b/>
          <w:sz w:val="24"/>
          <w:szCs w:val="24"/>
        </w:rPr>
        <w:t>,</w:t>
      </w:r>
      <w:r w:rsidR="000962E8">
        <w:rPr>
          <w:rFonts w:ascii="Times New Roman" w:eastAsia="Times New Roman" w:hAnsi="Times New Roman" w:cs="Times New Roman"/>
          <w:b/>
          <w:sz w:val="24"/>
          <w:szCs w:val="24"/>
        </w:rPr>
        <w:t xml:space="preserve"> professor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Department of Computer Science and Engineering, Graphic Era (Deemed to be University), Dehradun.</w:t>
      </w:r>
    </w:p>
    <w:p w14:paraId="4D151F8C" w14:textId="77777777" w:rsidR="005D3641" w:rsidRDefault="005D3641">
      <w:pPr>
        <w:spacing w:line="360" w:lineRule="auto"/>
        <w:jc w:val="both"/>
        <w:rPr>
          <w:rFonts w:ascii="Times New Roman" w:eastAsia="Times New Roman" w:hAnsi="Times New Roman" w:cs="Times New Roman"/>
          <w:sz w:val="24"/>
          <w:szCs w:val="24"/>
        </w:rPr>
      </w:pPr>
    </w:p>
    <w:p w14:paraId="3E6815AD" w14:textId="77777777" w:rsidR="005D364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A146331" w14:textId="77777777" w:rsidR="005D3641" w:rsidRDefault="005D3641">
      <w:pPr>
        <w:spacing w:line="360" w:lineRule="auto"/>
        <w:ind w:left="720" w:firstLine="720"/>
        <w:jc w:val="both"/>
        <w:rPr>
          <w:rFonts w:ascii="Times New Roman" w:eastAsia="Times New Roman" w:hAnsi="Times New Roman" w:cs="Times New Roman"/>
          <w:sz w:val="24"/>
          <w:szCs w:val="24"/>
        </w:rPr>
      </w:pPr>
    </w:p>
    <w:p w14:paraId="3B2E245F" w14:textId="0C87FBF1" w:rsidR="005D3641"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B64248">
        <w:rPr>
          <w:rFonts w:ascii="Times New Roman" w:eastAsia="Times New Roman" w:hAnsi="Times New Roman" w:cs="Times New Roman"/>
          <w:sz w:val="24"/>
          <w:szCs w:val="24"/>
        </w:rPr>
        <w:t xml:space="preserve">Aman </w:t>
      </w:r>
      <w:r w:rsidR="005E02FF">
        <w:rPr>
          <w:rFonts w:ascii="Times New Roman" w:eastAsia="Times New Roman" w:hAnsi="Times New Roman" w:cs="Times New Roman"/>
          <w:sz w:val="24"/>
          <w:szCs w:val="24"/>
        </w:rPr>
        <w:t>Kaushik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B64248">
        <w:rPr>
          <w:rFonts w:ascii="Times New Roman" w:eastAsia="Times New Roman" w:hAnsi="Times New Roman" w:cs="Times New Roman"/>
          <w:sz w:val="24"/>
          <w:szCs w:val="24"/>
        </w:rPr>
        <w:t xml:space="preserve"> 2018662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b/>
          <w:color w:val="E7E6E6"/>
          <w:sz w:val="24"/>
          <w:szCs w:val="24"/>
        </w:rPr>
        <w:t>signature</w:t>
      </w:r>
      <w:proofErr w:type="gramEnd"/>
    </w:p>
    <w:p w14:paraId="7436149E" w14:textId="77777777" w:rsidR="005D3641" w:rsidRDefault="005D3641">
      <w:pPr>
        <w:spacing w:line="360" w:lineRule="auto"/>
        <w:jc w:val="both"/>
        <w:rPr>
          <w:rFonts w:ascii="Bookman Old Style" w:eastAsia="Bookman Old Style" w:hAnsi="Bookman Old Style" w:cs="Bookman Old Style"/>
          <w:sz w:val="24"/>
          <w:szCs w:val="24"/>
        </w:rPr>
      </w:pPr>
    </w:p>
    <w:p w14:paraId="59C1F5DF"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01024B40"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500D848E"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31A31F2B"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59EF82EB"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547E6A74"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10C6D25D"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3680F4AE"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0C378836" w14:textId="77777777" w:rsidR="005D3641" w:rsidRDefault="005D3641">
      <w:pPr>
        <w:pBdr>
          <w:bottom w:val="single" w:sz="12" w:space="1" w:color="000000"/>
        </w:pBdr>
        <w:spacing w:line="480" w:lineRule="auto"/>
        <w:jc w:val="center"/>
        <w:rPr>
          <w:rFonts w:ascii="Times New Roman" w:eastAsia="Times New Roman" w:hAnsi="Times New Roman" w:cs="Times New Roman"/>
          <w:b/>
          <w:sz w:val="36"/>
          <w:szCs w:val="36"/>
        </w:rPr>
      </w:pPr>
    </w:p>
    <w:p w14:paraId="497140A8" w14:textId="77777777" w:rsidR="005D3641"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8CA39FC" w14:textId="77777777" w:rsidR="005D3641" w:rsidRDefault="005D3641">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D3641" w14:paraId="7F4B3049" w14:textId="77777777">
        <w:trPr>
          <w:trHeight w:val="449"/>
          <w:jc w:val="center"/>
        </w:trPr>
        <w:tc>
          <w:tcPr>
            <w:tcW w:w="1634" w:type="dxa"/>
          </w:tcPr>
          <w:p w14:paraId="211F40EE" w14:textId="77777777" w:rsidR="005D36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70AAFC5" w14:textId="77777777" w:rsidR="005D36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005F316" w14:textId="77777777" w:rsidR="005D36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D3641" w14:paraId="1653201D" w14:textId="77777777">
        <w:trPr>
          <w:trHeight w:val="433"/>
          <w:jc w:val="center"/>
        </w:trPr>
        <w:tc>
          <w:tcPr>
            <w:tcW w:w="1634" w:type="dxa"/>
          </w:tcPr>
          <w:p w14:paraId="0288618D" w14:textId="77777777" w:rsidR="005D36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5131765"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87547E0" w14:textId="655EC31E"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D3641" w14:paraId="3C1B84BF" w14:textId="77777777">
        <w:trPr>
          <w:trHeight w:val="433"/>
          <w:jc w:val="center"/>
        </w:trPr>
        <w:tc>
          <w:tcPr>
            <w:tcW w:w="1634" w:type="dxa"/>
          </w:tcPr>
          <w:p w14:paraId="0E03B3CF" w14:textId="77777777" w:rsidR="005D36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F15B350"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E8CD6DC" w14:textId="7F705520"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5D3641" w14:paraId="1D3076A8" w14:textId="77777777">
        <w:trPr>
          <w:trHeight w:val="433"/>
          <w:jc w:val="center"/>
        </w:trPr>
        <w:tc>
          <w:tcPr>
            <w:tcW w:w="1634" w:type="dxa"/>
          </w:tcPr>
          <w:p w14:paraId="06C07087" w14:textId="77777777" w:rsidR="005D36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FA9960E"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47EE549A" w14:textId="1B340758"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5D3641" w14:paraId="171FC1C8" w14:textId="77777777">
        <w:trPr>
          <w:trHeight w:val="449"/>
          <w:jc w:val="center"/>
        </w:trPr>
        <w:tc>
          <w:tcPr>
            <w:tcW w:w="1634" w:type="dxa"/>
          </w:tcPr>
          <w:p w14:paraId="6744D548" w14:textId="77777777" w:rsidR="005D36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6B72B95"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DD5A626" w14:textId="77777777"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14:paraId="4C0FD9B5" w14:textId="1ED9FC37" w:rsidR="00B11C61" w:rsidRDefault="00B11C61">
            <w:pPr>
              <w:jc w:val="center"/>
              <w:rPr>
                <w:rFonts w:ascii="Times New Roman" w:eastAsia="Times New Roman" w:hAnsi="Times New Roman" w:cs="Times New Roman"/>
                <w:b/>
                <w:sz w:val="24"/>
                <w:szCs w:val="24"/>
              </w:rPr>
            </w:pPr>
          </w:p>
        </w:tc>
      </w:tr>
      <w:tr w:rsidR="005D3641" w14:paraId="3EFB44C5" w14:textId="77777777">
        <w:trPr>
          <w:trHeight w:val="449"/>
          <w:jc w:val="center"/>
        </w:trPr>
        <w:tc>
          <w:tcPr>
            <w:tcW w:w="1634" w:type="dxa"/>
          </w:tcPr>
          <w:p w14:paraId="3859E502" w14:textId="77777777" w:rsidR="005D36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BB33EE9"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568171E5" w14:textId="2BAD9B81"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p>
        </w:tc>
      </w:tr>
      <w:tr w:rsidR="005D3641" w14:paraId="4AC74A1C" w14:textId="77777777">
        <w:trPr>
          <w:trHeight w:val="433"/>
          <w:jc w:val="center"/>
        </w:trPr>
        <w:tc>
          <w:tcPr>
            <w:tcW w:w="1634" w:type="dxa"/>
          </w:tcPr>
          <w:p w14:paraId="488A0698" w14:textId="77777777" w:rsidR="005D3641" w:rsidRDefault="005D3641">
            <w:pPr>
              <w:jc w:val="center"/>
              <w:rPr>
                <w:rFonts w:ascii="Times New Roman" w:eastAsia="Times New Roman" w:hAnsi="Times New Roman" w:cs="Times New Roman"/>
                <w:sz w:val="24"/>
                <w:szCs w:val="24"/>
              </w:rPr>
            </w:pPr>
          </w:p>
        </w:tc>
        <w:tc>
          <w:tcPr>
            <w:tcW w:w="4449" w:type="dxa"/>
          </w:tcPr>
          <w:p w14:paraId="722BC491" w14:textId="77777777" w:rsidR="005D36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420D63B" w14:textId="3E336F51" w:rsidR="005D3641" w:rsidRDefault="00B11C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bl>
    <w:p w14:paraId="5A72E23F" w14:textId="77777777" w:rsidR="005D3641" w:rsidRDefault="005D3641">
      <w:pPr>
        <w:jc w:val="center"/>
        <w:rPr>
          <w:b/>
        </w:rPr>
      </w:pPr>
    </w:p>
    <w:p w14:paraId="045E6F12" w14:textId="77777777" w:rsidR="005D3641" w:rsidRDefault="005D3641">
      <w:pPr>
        <w:spacing w:line="480" w:lineRule="auto"/>
        <w:jc w:val="center"/>
        <w:rPr>
          <w:rFonts w:ascii="Bookman Old Style" w:eastAsia="Bookman Old Style" w:hAnsi="Bookman Old Style" w:cs="Bookman Old Style"/>
          <w:sz w:val="32"/>
          <w:szCs w:val="32"/>
        </w:rPr>
      </w:pPr>
    </w:p>
    <w:p w14:paraId="35D7B365" w14:textId="77777777" w:rsidR="005D3641" w:rsidRDefault="005D3641">
      <w:pPr>
        <w:spacing w:line="480" w:lineRule="auto"/>
        <w:jc w:val="center"/>
        <w:rPr>
          <w:rFonts w:ascii="Bookman Old Style" w:eastAsia="Bookman Old Style" w:hAnsi="Bookman Old Style" w:cs="Bookman Old Style"/>
          <w:sz w:val="32"/>
          <w:szCs w:val="32"/>
        </w:rPr>
      </w:pPr>
    </w:p>
    <w:p w14:paraId="2F0A09D3" w14:textId="77777777" w:rsidR="005D3641" w:rsidRDefault="005D3641">
      <w:pPr>
        <w:spacing w:line="480" w:lineRule="auto"/>
        <w:jc w:val="center"/>
        <w:rPr>
          <w:rFonts w:ascii="Bookman Old Style" w:eastAsia="Bookman Old Style" w:hAnsi="Bookman Old Style" w:cs="Bookman Old Style"/>
          <w:sz w:val="32"/>
          <w:szCs w:val="32"/>
        </w:rPr>
      </w:pPr>
    </w:p>
    <w:p w14:paraId="2F27BF37" w14:textId="77777777" w:rsidR="005D3641" w:rsidRDefault="005D3641">
      <w:pPr>
        <w:spacing w:line="480" w:lineRule="auto"/>
        <w:jc w:val="center"/>
        <w:rPr>
          <w:rFonts w:ascii="Bookman Old Style" w:eastAsia="Bookman Old Style" w:hAnsi="Bookman Old Style" w:cs="Bookman Old Style"/>
          <w:sz w:val="32"/>
          <w:szCs w:val="32"/>
        </w:rPr>
      </w:pPr>
    </w:p>
    <w:p w14:paraId="22DF7979" w14:textId="77777777" w:rsidR="005D3641" w:rsidRDefault="005D3641">
      <w:pPr>
        <w:spacing w:line="480" w:lineRule="auto"/>
        <w:jc w:val="center"/>
        <w:rPr>
          <w:rFonts w:ascii="Bookman Old Style" w:eastAsia="Bookman Old Style" w:hAnsi="Bookman Old Style" w:cs="Bookman Old Style"/>
          <w:sz w:val="32"/>
          <w:szCs w:val="32"/>
        </w:rPr>
      </w:pPr>
    </w:p>
    <w:p w14:paraId="7243DE49" w14:textId="77777777" w:rsidR="005D3641" w:rsidRDefault="005D3641">
      <w:pPr>
        <w:spacing w:line="480" w:lineRule="auto"/>
        <w:jc w:val="center"/>
        <w:rPr>
          <w:rFonts w:ascii="Bookman Old Style" w:eastAsia="Bookman Old Style" w:hAnsi="Bookman Old Style" w:cs="Bookman Old Style"/>
          <w:sz w:val="32"/>
          <w:szCs w:val="32"/>
        </w:rPr>
      </w:pPr>
    </w:p>
    <w:p w14:paraId="30B393BA" w14:textId="77777777" w:rsidR="005D3641" w:rsidRDefault="005D3641">
      <w:pPr>
        <w:spacing w:line="480" w:lineRule="auto"/>
        <w:jc w:val="center"/>
        <w:rPr>
          <w:rFonts w:ascii="Bookman Old Style" w:eastAsia="Bookman Old Style" w:hAnsi="Bookman Old Style" w:cs="Bookman Old Style"/>
          <w:sz w:val="32"/>
          <w:szCs w:val="32"/>
        </w:rPr>
      </w:pPr>
    </w:p>
    <w:p w14:paraId="74370E20" w14:textId="77777777" w:rsidR="005D3641" w:rsidRDefault="005D3641">
      <w:pPr>
        <w:spacing w:line="480" w:lineRule="auto"/>
        <w:jc w:val="center"/>
        <w:rPr>
          <w:rFonts w:ascii="Bookman Old Style" w:eastAsia="Bookman Old Style" w:hAnsi="Bookman Old Style" w:cs="Bookman Old Style"/>
          <w:sz w:val="32"/>
          <w:szCs w:val="32"/>
        </w:rPr>
      </w:pPr>
    </w:p>
    <w:p w14:paraId="7F25CD5E" w14:textId="77777777" w:rsidR="005D3641" w:rsidRDefault="005D3641">
      <w:pPr>
        <w:spacing w:line="480" w:lineRule="auto"/>
        <w:jc w:val="center"/>
        <w:rPr>
          <w:rFonts w:ascii="Bookman Old Style" w:eastAsia="Bookman Old Style" w:hAnsi="Bookman Old Style" w:cs="Bookman Old Style"/>
          <w:sz w:val="32"/>
          <w:szCs w:val="32"/>
        </w:rPr>
      </w:pPr>
    </w:p>
    <w:p w14:paraId="68449724" w14:textId="77777777" w:rsidR="005D3641" w:rsidRDefault="005D3641">
      <w:pPr>
        <w:spacing w:line="480" w:lineRule="auto"/>
        <w:jc w:val="center"/>
        <w:rPr>
          <w:rFonts w:ascii="Bookman Old Style" w:eastAsia="Bookman Old Style" w:hAnsi="Bookman Old Style" w:cs="Bookman Old Style"/>
          <w:sz w:val="32"/>
          <w:szCs w:val="32"/>
        </w:rPr>
      </w:pPr>
    </w:p>
    <w:p w14:paraId="2A6733FE" w14:textId="77777777" w:rsidR="005D3641" w:rsidRDefault="005D3641" w:rsidP="00B64248">
      <w:pPr>
        <w:spacing w:line="480" w:lineRule="auto"/>
        <w:rPr>
          <w:rFonts w:ascii="Bookman Old Style" w:eastAsia="Bookman Old Style" w:hAnsi="Bookman Old Style" w:cs="Bookman Old Style"/>
          <w:sz w:val="32"/>
          <w:szCs w:val="32"/>
        </w:rPr>
        <w:sectPr w:rsidR="005D3641">
          <w:footerReference w:type="default" r:id="rId12"/>
          <w:pgSz w:w="11906" w:h="16838"/>
          <w:pgMar w:top="1440" w:right="1440" w:bottom="1440" w:left="1440" w:header="720" w:footer="720" w:gutter="0"/>
          <w:pgNumType w:start="1"/>
          <w:cols w:space="720"/>
        </w:sectPr>
      </w:pPr>
    </w:p>
    <w:p w14:paraId="54427109" w14:textId="02A97CBA" w:rsidR="005D3641" w:rsidRDefault="005E02FF">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CH-1</w:t>
      </w:r>
    </w:p>
    <w:p w14:paraId="13F75757" w14:textId="77777777" w:rsidR="005D3641"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9947B02" w14:textId="77777777" w:rsidR="005D3641"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9488EA6" w14:textId="77777777" w:rsidR="005D3641" w:rsidRDefault="005D3641">
      <w:pPr>
        <w:spacing w:line="480" w:lineRule="auto"/>
        <w:jc w:val="both"/>
        <w:rPr>
          <w:rFonts w:ascii="Times New Roman" w:eastAsia="Times New Roman" w:hAnsi="Times New Roman" w:cs="Times New Roman"/>
        </w:rPr>
      </w:pPr>
    </w:p>
    <w:p w14:paraId="561DAA19" w14:textId="369BD8C2" w:rsidR="005D3641" w:rsidRPr="00B25793" w:rsidRDefault="00DC2B66">
      <w:pPr>
        <w:spacing w:line="480" w:lineRule="auto"/>
        <w:jc w:val="both"/>
        <w:rPr>
          <w:rFonts w:ascii="Times New Roman" w:eastAsia="Times New Roman" w:hAnsi="Times New Roman" w:cs="Times New Roman"/>
          <w:sz w:val="32"/>
          <w:szCs w:val="32"/>
        </w:rPr>
      </w:pPr>
      <w:r w:rsidRPr="00DC2B66">
        <w:rPr>
          <w:rFonts w:ascii="Times New Roman" w:eastAsia="Times New Roman" w:hAnsi="Times New Roman" w:cs="Times New Roman"/>
          <w:sz w:val="32"/>
          <w:szCs w:val="32"/>
        </w:rPr>
        <w:t>A machine learning model for stock value prediction using LSTM (Long Short-Term Memory) is a type of recurrent neural network that is trained to analyze and predict time series data, such as stock prices. The LSTM model is trained on historical stock price data and uses this information to make predictions about future stock prices. The model can be trained on a variety of different features, such as historical prices, trading volume, and news articles, to improve its accuracy. Once trained, the model can be used to make predictions about future stock prices, which can be used for investment decisions and risk management.</w:t>
      </w:r>
    </w:p>
    <w:p w14:paraId="4B13638A" w14:textId="77777777" w:rsidR="005D3641" w:rsidRPr="00B25793" w:rsidRDefault="005D3641">
      <w:pPr>
        <w:spacing w:line="480" w:lineRule="auto"/>
        <w:jc w:val="both"/>
        <w:rPr>
          <w:rFonts w:ascii="Times New Roman" w:eastAsia="Times New Roman" w:hAnsi="Times New Roman" w:cs="Times New Roman"/>
          <w:sz w:val="32"/>
          <w:szCs w:val="32"/>
        </w:rPr>
      </w:pPr>
    </w:p>
    <w:p w14:paraId="41DE7289" w14:textId="77777777" w:rsidR="005D3641" w:rsidRPr="00B25793" w:rsidRDefault="005D3641">
      <w:pPr>
        <w:spacing w:line="480" w:lineRule="auto"/>
        <w:jc w:val="both"/>
        <w:rPr>
          <w:rFonts w:ascii="Bookman Old Style" w:eastAsia="Bookman Old Style" w:hAnsi="Bookman Old Style" w:cs="Bookman Old Style"/>
          <w:sz w:val="32"/>
          <w:szCs w:val="32"/>
        </w:rPr>
      </w:pPr>
    </w:p>
    <w:p w14:paraId="0DDCBD9A" w14:textId="77777777" w:rsidR="005D3641" w:rsidRDefault="005D3641">
      <w:pPr>
        <w:spacing w:line="480" w:lineRule="auto"/>
        <w:jc w:val="both"/>
        <w:rPr>
          <w:rFonts w:ascii="Bookman Old Style" w:eastAsia="Bookman Old Style" w:hAnsi="Bookman Old Style" w:cs="Bookman Old Style"/>
          <w:sz w:val="32"/>
          <w:szCs w:val="32"/>
        </w:rPr>
      </w:pPr>
    </w:p>
    <w:p w14:paraId="68626987" w14:textId="77777777" w:rsidR="005D3641" w:rsidRDefault="005D3641">
      <w:pPr>
        <w:spacing w:line="480" w:lineRule="auto"/>
        <w:jc w:val="both"/>
        <w:rPr>
          <w:rFonts w:ascii="Bookman Old Style" w:eastAsia="Bookman Old Style" w:hAnsi="Bookman Old Style" w:cs="Bookman Old Style"/>
          <w:sz w:val="32"/>
          <w:szCs w:val="32"/>
        </w:rPr>
      </w:pPr>
    </w:p>
    <w:p w14:paraId="40853969" w14:textId="77777777" w:rsidR="00B25793" w:rsidRDefault="00B25793" w:rsidP="00B25793">
      <w:pPr>
        <w:spacing w:line="480" w:lineRule="auto"/>
        <w:rPr>
          <w:rFonts w:ascii="Bookman Old Style" w:eastAsia="Bookman Old Style" w:hAnsi="Bookman Old Style" w:cs="Bookman Old Style"/>
          <w:sz w:val="32"/>
          <w:szCs w:val="32"/>
        </w:rPr>
      </w:pPr>
    </w:p>
    <w:p w14:paraId="3CD1834A" w14:textId="4157B902" w:rsidR="005E02FF" w:rsidRDefault="005E02FF" w:rsidP="00B25793">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Ch-2</w:t>
      </w:r>
    </w:p>
    <w:p w14:paraId="1BB54D99" w14:textId="3B22B048" w:rsidR="005D3641" w:rsidRDefault="00000000" w:rsidP="00B25793">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CB2DB9F"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There have been many studies on using machine learning models for stock value prediction. Some popular models include:</w:t>
      </w:r>
    </w:p>
    <w:p w14:paraId="54A04AE9"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2466B8EB"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Artificial Neural Networks (ANNs) - These are a type of deep learning model that are inspired by the structure and function of the human brain. They have been used to predict stock prices with varying degrees of success.</w:t>
      </w:r>
    </w:p>
    <w:p w14:paraId="13D0D4E8"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4D849156"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Support Vector Machines (SVMs) - These are a type of supervised learning model that can be used for classification and regression tasks. They have been used to predict stock prices by identifying patterns and trends in historical stock data.</w:t>
      </w:r>
    </w:p>
    <w:p w14:paraId="71C86DE6"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312D12B5"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 xml:space="preserve">Random Forest - It is an ensemble learning method for classification, </w:t>
      </w:r>
      <w:proofErr w:type="gramStart"/>
      <w:r w:rsidRPr="00E5564B">
        <w:rPr>
          <w:rFonts w:ascii="Times New Roman" w:eastAsia="Times New Roman" w:hAnsi="Times New Roman" w:cs="Times New Roman"/>
          <w:sz w:val="24"/>
          <w:szCs w:val="24"/>
        </w:rPr>
        <w:t>regression</w:t>
      </w:r>
      <w:proofErr w:type="gramEnd"/>
      <w:r w:rsidRPr="00E5564B">
        <w:rPr>
          <w:rFonts w:ascii="Times New Roman" w:eastAsia="Times New Roman" w:hAnsi="Times New Roman" w:cs="Times New Roman"/>
          <w:sz w:val="24"/>
          <w:szCs w:val="24"/>
        </w:rPr>
        <w:t xml:space="preserve"> and other tasks, that operate by constructing a multitude of decision trees at training time and outputting the class that is the mode of the classes (classification) or mean prediction (regression) of the individual trees.</w:t>
      </w:r>
    </w:p>
    <w:p w14:paraId="293370DD"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357D9039"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Gradient Boosting - It is an ensemble method that combines multiple weak models to produce a strong model. It has been used to predict stock prices by learning from historical stock data and identifying patterns and trends.</w:t>
      </w:r>
    </w:p>
    <w:p w14:paraId="2D12AE8E"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40BF3AE1" w14:textId="2F0AD5DC" w:rsidR="00E5564B" w:rsidRPr="00E5564B"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LSTM (Long Short-Term Memory) - These are a type of Recurrent Neural Network that can capture long-term dependencies in time-series data. They have been used to predict stock prices by analyzing historical stock data and identifying patterns and trends.</w:t>
      </w:r>
    </w:p>
    <w:p w14:paraId="0342938C" w14:textId="77777777" w:rsidR="00E5564B" w:rsidRPr="00E5564B" w:rsidRDefault="00E5564B" w:rsidP="00E5564B">
      <w:pPr>
        <w:spacing w:before="120" w:after="120" w:line="360" w:lineRule="auto"/>
        <w:jc w:val="both"/>
        <w:rPr>
          <w:rFonts w:ascii="Times New Roman" w:eastAsia="Times New Roman" w:hAnsi="Times New Roman" w:cs="Times New Roman"/>
          <w:sz w:val="24"/>
          <w:szCs w:val="24"/>
        </w:rPr>
      </w:pPr>
    </w:p>
    <w:p w14:paraId="53185515" w14:textId="587ABB7A" w:rsidR="005D3641" w:rsidRDefault="00E5564B" w:rsidP="00E5564B">
      <w:pPr>
        <w:spacing w:before="120" w:after="120" w:line="360" w:lineRule="auto"/>
        <w:jc w:val="both"/>
        <w:rPr>
          <w:rFonts w:ascii="Times New Roman" w:eastAsia="Times New Roman" w:hAnsi="Times New Roman" w:cs="Times New Roman"/>
          <w:sz w:val="24"/>
          <w:szCs w:val="24"/>
        </w:rPr>
      </w:pPr>
      <w:r w:rsidRPr="00E5564B">
        <w:rPr>
          <w:rFonts w:ascii="Times New Roman" w:eastAsia="Times New Roman" w:hAnsi="Times New Roman" w:cs="Times New Roman"/>
          <w:sz w:val="24"/>
          <w:szCs w:val="24"/>
        </w:rPr>
        <w:t xml:space="preserve">These are some of the popular machine learning </w:t>
      </w:r>
      <w:proofErr w:type="gramStart"/>
      <w:r w:rsidRPr="00E5564B">
        <w:rPr>
          <w:rFonts w:ascii="Times New Roman" w:eastAsia="Times New Roman" w:hAnsi="Times New Roman" w:cs="Times New Roman"/>
          <w:sz w:val="24"/>
          <w:szCs w:val="24"/>
        </w:rPr>
        <w:t>model</w:t>
      </w:r>
      <w:proofErr w:type="gramEnd"/>
      <w:r w:rsidRPr="00E5564B">
        <w:rPr>
          <w:rFonts w:ascii="Times New Roman" w:eastAsia="Times New Roman" w:hAnsi="Times New Roman" w:cs="Times New Roman"/>
          <w:sz w:val="24"/>
          <w:szCs w:val="24"/>
        </w:rPr>
        <w:t xml:space="preserve"> used for stock value prediction, but there are many other models and approaches being developed and used in this field</w:t>
      </w:r>
      <w:r>
        <w:rPr>
          <w:rFonts w:ascii="Times New Roman" w:eastAsia="Times New Roman" w:hAnsi="Times New Roman" w:cs="Times New Roman"/>
          <w:sz w:val="24"/>
          <w:szCs w:val="24"/>
        </w:rPr>
        <w:t>.</w:t>
      </w:r>
    </w:p>
    <w:p w14:paraId="733DBF8F" w14:textId="77777777" w:rsidR="007271B1" w:rsidRDefault="005E02FF" w:rsidP="007271B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CH-3</w:t>
      </w:r>
    </w:p>
    <w:p w14:paraId="0EA2C5F9" w14:textId="3979083C" w:rsidR="005D3641" w:rsidRPr="007271B1" w:rsidRDefault="00000000" w:rsidP="007271B1">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6"/>
          <w:szCs w:val="36"/>
        </w:rPr>
        <w:t xml:space="preserve">Methodology </w:t>
      </w:r>
    </w:p>
    <w:p w14:paraId="60A35E1F" w14:textId="77777777" w:rsidR="00E5564B" w:rsidRPr="00D179F3" w:rsidRDefault="00E5564B" w:rsidP="00D179F3">
      <w:pPr>
        <w:spacing w:line="480" w:lineRule="auto"/>
        <w:rPr>
          <w:rFonts w:ascii="Times New Roman" w:eastAsia="Times New Roman" w:hAnsi="Times New Roman" w:cs="Times New Roman"/>
          <w:bCs/>
          <w:sz w:val="28"/>
          <w:szCs w:val="28"/>
        </w:rPr>
      </w:pPr>
      <w:r w:rsidRPr="00D179F3">
        <w:rPr>
          <w:rFonts w:ascii="Times New Roman" w:eastAsia="Times New Roman" w:hAnsi="Times New Roman" w:cs="Times New Roman"/>
          <w:bCs/>
          <w:sz w:val="28"/>
          <w:szCs w:val="28"/>
        </w:rPr>
        <w:t>The methodology for using machine learning models to predict stock prices typically involves the following steps:</w:t>
      </w:r>
    </w:p>
    <w:p w14:paraId="765EA4CC"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27E528A3" w14:textId="49E51A17" w:rsidR="00E5564B" w:rsidRPr="00D179F3" w:rsidRDefault="00E5564B" w:rsidP="00D179F3">
      <w:pPr>
        <w:spacing w:line="480" w:lineRule="auto"/>
        <w:rPr>
          <w:rFonts w:ascii="Times New Roman" w:eastAsia="Times New Roman" w:hAnsi="Times New Roman" w:cs="Times New Roman"/>
          <w:bCs/>
          <w:sz w:val="28"/>
          <w:szCs w:val="28"/>
        </w:rPr>
      </w:pPr>
      <w:r w:rsidRPr="00D179F3">
        <w:rPr>
          <w:rFonts w:ascii="Times New Roman" w:eastAsia="Times New Roman" w:hAnsi="Times New Roman" w:cs="Times New Roman"/>
          <w:bCs/>
          <w:sz w:val="28"/>
          <w:szCs w:val="28"/>
        </w:rPr>
        <w:t>1.Data collection: The first step is to collect historical stock data, such as the opening and closing prices, trading volume, and other relevant financial indicators.</w:t>
      </w:r>
    </w:p>
    <w:p w14:paraId="1D54B8E1"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5645440A" w14:textId="285C012C"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r w:rsidR="00E5564B" w:rsidRPr="00D179F3">
        <w:rPr>
          <w:rFonts w:ascii="Times New Roman" w:eastAsia="Times New Roman" w:hAnsi="Times New Roman" w:cs="Times New Roman"/>
          <w:bCs/>
          <w:sz w:val="28"/>
          <w:szCs w:val="28"/>
        </w:rPr>
        <w:t>Data preprocessing: The collected data is then preprocessed, which includes cleaning the data, handling missing values, and normalizing the data to ensure that all variables are on the same scale.</w:t>
      </w:r>
    </w:p>
    <w:p w14:paraId="3A50053B"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2AE57ADB" w14:textId="2B9E18A2"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r w:rsidR="00E5564B" w:rsidRPr="00D179F3">
        <w:rPr>
          <w:rFonts w:ascii="Times New Roman" w:eastAsia="Times New Roman" w:hAnsi="Times New Roman" w:cs="Times New Roman"/>
          <w:bCs/>
          <w:sz w:val="28"/>
          <w:szCs w:val="28"/>
        </w:rPr>
        <w:t>Feature selection: The next step is to select relevant features that will be used as inputs for the machine learning model. This can be done using techniques such as correlation analysis, mutual information, or feature importance.</w:t>
      </w:r>
    </w:p>
    <w:p w14:paraId="40A6F5E8"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603490A8" w14:textId="57F51EB7"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r w:rsidR="00E5564B" w:rsidRPr="00D179F3">
        <w:rPr>
          <w:rFonts w:ascii="Times New Roman" w:eastAsia="Times New Roman" w:hAnsi="Times New Roman" w:cs="Times New Roman"/>
          <w:bCs/>
          <w:sz w:val="28"/>
          <w:szCs w:val="28"/>
        </w:rPr>
        <w:t>Model selection: Once the features are selected, the next step is to select an appropriate machine learning model. The model selection should be based on the characteristics of the data, the size of the dataset, and the complexity of the problem.</w:t>
      </w:r>
    </w:p>
    <w:p w14:paraId="5B9E72E4"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68AA8A50" w14:textId="5D1207F1"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r w:rsidR="00E5564B" w:rsidRPr="00D179F3">
        <w:rPr>
          <w:rFonts w:ascii="Times New Roman" w:eastAsia="Times New Roman" w:hAnsi="Times New Roman" w:cs="Times New Roman"/>
          <w:bCs/>
          <w:sz w:val="28"/>
          <w:szCs w:val="28"/>
        </w:rPr>
        <w:t>Model training: The selected model is then trained on the preprocessed data using the selected features. The training process involves optimizing the model's parameters to minimize the error between the predicted and actual stock prices.</w:t>
      </w:r>
    </w:p>
    <w:p w14:paraId="71891812"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336D51CB" w14:textId="5C778146"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r w:rsidR="00E5564B" w:rsidRPr="00D179F3">
        <w:rPr>
          <w:rFonts w:ascii="Times New Roman" w:eastAsia="Times New Roman" w:hAnsi="Times New Roman" w:cs="Times New Roman"/>
          <w:bCs/>
          <w:sz w:val="28"/>
          <w:szCs w:val="28"/>
        </w:rPr>
        <w:t>Model evaluation: After the model is trained, it is evaluated on a hold-out dataset to assess its performance. The evaluation should include metrics such as accuracy, precision, recall, and F1-score.</w:t>
      </w:r>
    </w:p>
    <w:p w14:paraId="03E797EA"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66BBA434" w14:textId="7EDD3218" w:rsidR="00E5564B" w:rsidRPr="00D179F3" w:rsidRDefault="00D179F3" w:rsidP="00D179F3">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r w:rsidR="00E5564B" w:rsidRPr="00D179F3">
        <w:rPr>
          <w:rFonts w:ascii="Times New Roman" w:eastAsia="Times New Roman" w:hAnsi="Times New Roman" w:cs="Times New Roman"/>
          <w:bCs/>
          <w:sz w:val="28"/>
          <w:szCs w:val="28"/>
        </w:rPr>
        <w:t>Model deployment: If the model performs well on the evaluation dataset, it can then be deployed to make predictions on new, unseen data.</w:t>
      </w:r>
    </w:p>
    <w:p w14:paraId="47974192" w14:textId="77777777" w:rsidR="00E5564B" w:rsidRPr="00D179F3" w:rsidRDefault="00E5564B" w:rsidP="00D179F3">
      <w:pPr>
        <w:spacing w:line="480" w:lineRule="auto"/>
        <w:rPr>
          <w:rFonts w:ascii="Times New Roman" w:eastAsia="Times New Roman" w:hAnsi="Times New Roman" w:cs="Times New Roman"/>
          <w:bCs/>
          <w:sz w:val="28"/>
          <w:szCs w:val="28"/>
        </w:rPr>
      </w:pPr>
    </w:p>
    <w:p w14:paraId="75893B23" w14:textId="10BB6059" w:rsidR="005D3641" w:rsidRPr="00D179F3" w:rsidRDefault="00E5564B" w:rsidP="00D179F3">
      <w:pPr>
        <w:spacing w:line="480" w:lineRule="auto"/>
        <w:rPr>
          <w:rFonts w:ascii="Times New Roman" w:eastAsia="Times New Roman" w:hAnsi="Times New Roman" w:cs="Times New Roman"/>
          <w:bCs/>
          <w:sz w:val="28"/>
          <w:szCs w:val="28"/>
        </w:rPr>
      </w:pPr>
      <w:r w:rsidRPr="00D179F3">
        <w:rPr>
          <w:rFonts w:ascii="Times New Roman" w:eastAsia="Times New Roman" w:hAnsi="Times New Roman" w:cs="Times New Roman"/>
          <w:bCs/>
          <w:sz w:val="28"/>
          <w:szCs w:val="28"/>
        </w:rPr>
        <w:t>It is important to note that this process is iterative and may require tuning and refining the model, features, and parameters to achieve the best performance. Additionally, it is also important to monitor the model's performance over time, as stock prices are affected by many unpredictable factors that may change over time.</w:t>
      </w:r>
    </w:p>
    <w:p w14:paraId="2CAE9F88" w14:textId="77777777" w:rsidR="005D3641" w:rsidRDefault="005D3641">
      <w:pPr>
        <w:spacing w:line="480" w:lineRule="auto"/>
        <w:jc w:val="center"/>
        <w:rPr>
          <w:rFonts w:ascii="Times New Roman" w:eastAsia="Times New Roman" w:hAnsi="Times New Roman" w:cs="Times New Roman"/>
          <w:b/>
          <w:sz w:val="28"/>
          <w:szCs w:val="28"/>
        </w:rPr>
      </w:pPr>
    </w:p>
    <w:p w14:paraId="422AFAF3" w14:textId="77777777" w:rsidR="005D3641" w:rsidRDefault="005D3641">
      <w:pPr>
        <w:spacing w:line="480" w:lineRule="auto"/>
        <w:jc w:val="center"/>
        <w:rPr>
          <w:rFonts w:ascii="Times New Roman" w:eastAsia="Times New Roman" w:hAnsi="Times New Roman" w:cs="Times New Roman"/>
          <w:b/>
          <w:sz w:val="28"/>
          <w:szCs w:val="28"/>
        </w:rPr>
      </w:pPr>
    </w:p>
    <w:p w14:paraId="05EA0E41" w14:textId="77777777" w:rsidR="005D3641" w:rsidRDefault="005D3641">
      <w:pPr>
        <w:spacing w:line="480" w:lineRule="auto"/>
        <w:jc w:val="center"/>
        <w:rPr>
          <w:rFonts w:ascii="Times New Roman" w:eastAsia="Times New Roman" w:hAnsi="Times New Roman" w:cs="Times New Roman"/>
          <w:b/>
          <w:sz w:val="28"/>
          <w:szCs w:val="28"/>
        </w:rPr>
      </w:pPr>
    </w:p>
    <w:p w14:paraId="7F317C25" w14:textId="77777777" w:rsidR="005D3641" w:rsidRDefault="005D3641">
      <w:pPr>
        <w:spacing w:line="480" w:lineRule="auto"/>
        <w:jc w:val="center"/>
        <w:rPr>
          <w:rFonts w:ascii="Times New Roman" w:eastAsia="Times New Roman" w:hAnsi="Times New Roman" w:cs="Times New Roman"/>
          <w:b/>
          <w:sz w:val="28"/>
          <w:szCs w:val="28"/>
        </w:rPr>
      </w:pPr>
    </w:p>
    <w:p w14:paraId="2874A1E9" w14:textId="77777777" w:rsidR="005D3641" w:rsidRDefault="005D3641">
      <w:pPr>
        <w:spacing w:line="480" w:lineRule="auto"/>
        <w:jc w:val="center"/>
        <w:rPr>
          <w:rFonts w:ascii="Times New Roman" w:eastAsia="Times New Roman" w:hAnsi="Times New Roman" w:cs="Times New Roman"/>
          <w:b/>
          <w:sz w:val="28"/>
          <w:szCs w:val="28"/>
        </w:rPr>
      </w:pPr>
    </w:p>
    <w:p w14:paraId="17CE278F" w14:textId="670B4105" w:rsidR="00D179F3" w:rsidRDefault="005E02FF" w:rsidP="00D179F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CH-4</w:t>
      </w:r>
    </w:p>
    <w:p w14:paraId="3C444184" w14:textId="71990E80" w:rsidR="005D3641" w:rsidRDefault="00000000" w:rsidP="00D179F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7E9CFBD" w14:textId="77777777" w:rsidR="005415E4" w:rsidRPr="005415E4" w:rsidRDefault="005415E4" w:rsidP="005415E4">
      <w:pPr>
        <w:spacing w:line="480" w:lineRule="auto"/>
        <w:jc w:val="both"/>
        <w:rPr>
          <w:rFonts w:ascii="Times New Roman" w:eastAsia="Times New Roman" w:hAnsi="Times New Roman" w:cs="Times New Roman"/>
          <w:sz w:val="24"/>
          <w:szCs w:val="24"/>
        </w:rPr>
      </w:pPr>
      <w:r w:rsidRPr="005415E4">
        <w:rPr>
          <w:rFonts w:ascii="Times New Roman" w:eastAsia="Times New Roman" w:hAnsi="Times New Roman" w:cs="Times New Roman"/>
          <w:sz w:val="24"/>
          <w:szCs w:val="24"/>
        </w:rPr>
        <w:t>The results of using Long Short-Term Memory (LSTM) models for stock value prediction can vary depending on the specific dataset and evaluation metric used. LSTMs have been found to be effective at capturing long-term dependencies in time-series data and have been used to achieve good performance in stock price prediction tasks.</w:t>
      </w:r>
    </w:p>
    <w:p w14:paraId="0FD3614D" w14:textId="77777777" w:rsidR="005415E4" w:rsidRPr="005415E4" w:rsidRDefault="005415E4" w:rsidP="005415E4">
      <w:pPr>
        <w:spacing w:line="480" w:lineRule="auto"/>
        <w:jc w:val="both"/>
        <w:rPr>
          <w:rFonts w:ascii="Times New Roman" w:eastAsia="Times New Roman" w:hAnsi="Times New Roman" w:cs="Times New Roman"/>
          <w:sz w:val="24"/>
          <w:szCs w:val="24"/>
        </w:rPr>
      </w:pPr>
    </w:p>
    <w:p w14:paraId="3B488012" w14:textId="77777777" w:rsidR="005415E4" w:rsidRPr="005415E4" w:rsidRDefault="005415E4" w:rsidP="005415E4">
      <w:pPr>
        <w:spacing w:line="480" w:lineRule="auto"/>
        <w:jc w:val="both"/>
        <w:rPr>
          <w:rFonts w:ascii="Times New Roman" w:eastAsia="Times New Roman" w:hAnsi="Times New Roman" w:cs="Times New Roman"/>
          <w:sz w:val="24"/>
          <w:szCs w:val="24"/>
        </w:rPr>
      </w:pPr>
      <w:r w:rsidRPr="005415E4">
        <w:rPr>
          <w:rFonts w:ascii="Times New Roman" w:eastAsia="Times New Roman" w:hAnsi="Times New Roman" w:cs="Times New Roman"/>
          <w:sz w:val="24"/>
          <w:szCs w:val="24"/>
        </w:rPr>
        <w:t>In general, LSTM models have been found to perform well in stock price prediction tasks due to their ability to capture long-term dependencies in time-series data. They can be trained on historical stock data and can identify patterns and trends in the data that are not visible using traditional methods.</w:t>
      </w:r>
    </w:p>
    <w:p w14:paraId="6765F5BF" w14:textId="77777777" w:rsidR="005415E4" w:rsidRPr="005415E4" w:rsidRDefault="005415E4" w:rsidP="005415E4">
      <w:pPr>
        <w:spacing w:line="480" w:lineRule="auto"/>
        <w:jc w:val="both"/>
        <w:rPr>
          <w:rFonts w:ascii="Times New Roman" w:eastAsia="Times New Roman" w:hAnsi="Times New Roman" w:cs="Times New Roman"/>
          <w:sz w:val="24"/>
          <w:szCs w:val="24"/>
        </w:rPr>
      </w:pPr>
    </w:p>
    <w:p w14:paraId="4D919DF7" w14:textId="77777777" w:rsidR="005415E4" w:rsidRPr="005415E4" w:rsidRDefault="005415E4" w:rsidP="005415E4">
      <w:pPr>
        <w:spacing w:line="480" w:lineRule="auto"/>
        <w:jc w:val="both"/>
        <w:rPr>
          <w:rFonts w:ascii="Times New Roman" w:eastAsia="Times New Roman" w:hAnsi="Times New Roman" w:cs="Times New Roman"/>
          <w:sz w:val="24"/>
          <w:szCs w:val="24"/>
        </w:rPr>
      </w:pPr>
      <w:r w:rsidRPr="005415E4">
        <w:rPr>
          <w:rFonts w:ascii="Times New Roman" w:eastAsia="Times New Roman" w:hAnsi="Times New Roman" w:cs="Times New Roman"/>
          <w:sz w:val="24"/>
          <w:szCs w:val="24"/>
        </w:rPr>
        <w:t>However, it is important to note that stock prices are affected by many unpredictable factors such as political and economic events, and as such, it is challenging to make accurate predictions. Additionally, LSTM models may require a large amount of historical data to train and may not be able to accurately predict stock prices for newer companies with less data available.</w:t>
      </w:r>
    </w:p>
    <w:p w14:paraId="6665F70D" w14:textId="77777777" w:rsidR="005415E4" w:rsidRPr="005415E4" w:rsidRDefault="005415E4" w:rsidP="005415E4">
      <w:pPr>
        <w:spacing w:line="480" w:lineRule="auto"/>
        <w:jc w:val="both"/>
        <w:rPr>
          <w:rFonts w:ascii="Times New Roman" w:eastAsia="Times New Roman" w:hAnsi="Times New Roman" w:cs="Times New Roman"/>
          <w:sz w:val="24"/>
          <w:szCs w:val="24"/>
        </w:rPr>
      </w:pPr>
    </w:p>
    <w:p w14:paraId="3817D9BC" w14:textId="70C3A442" w:rsidR="005D3641" w:rsidRDefault="005415E4" w:rsidP="005415E4">
      <w:pPr>
        <w:spacing w:line="480" w:lineRule="auto"/>
        <w:jc w:val="both"/>
        <w:rPr>
          <w:rFonts w:ascii="Times New Roman" w:eastAsia="Times New Roman" w:hAnsi="Times New Roman" w:cs="Times New Roman"/>
          <w:b/>
          <w:sz w:val="28"/>
          <w:szCs w:val="28"/>
        </w:rPr>
      </w:pPr>
      <w:r w:rsidRPr="005415E4">
        <w:rPr>
          <w:rFonts w:ascii="Times New Roman" w:eastAsia="Times New Roman" w:hAnsi="Times New Roman" w:cs="Times New Roman"/>
          <w:sz w:val="24"/>
          <w:szCs w:val="24"/>
        </w:rPr>
        <w:t xml:space="preserve">In conclusion, LSTM models have been found to be effective for stock value prediction and have been shown to outperform other traditional machine learning models in some studies. However, it is important to keep in mind that stock price prediction is a challenging task, and LSTM models, like any other models, may not be able to achieve perfect results. </w:t>
      </w:r>
      <w:proofErr w:type="gramStart"/>
      <w:r w:rsidRPr="005415E4">
        <w:rPr>
          <w:rFonts w:ascii="Times New Roman" w:eastAsia="Times New Roman" w:hAnsi="Times New Roman" w:cs="Times New Roman"/>
          <w:sz w:val="24"/>
          <w:szCs w:val="24"/>
        </w:rPr>
        <w:t>It's</w:t>
      </w:r>
      <w:proofErr w:type="gramEnd"/>
      <w:r w:rsidRPr="005415E4">
        <w:rPr>
          <w:rFonts w:ascii="Times New Roman" w:eastAsia="Times New Roman" w:hAnsi="Times New Roman" w:cs="Times New Roman"/>
          <w:sz w:val="24"/>
          <w:szCs w:val="24"/>
        </w:rPr>
        <w:t xml:space="preserve"> also important to validate the model with different evaluation metrics and try to improve the performance by incorporating other external factors and financial indicators.</w:t>
      </w:r>
    </w:p>
    <w:p w14:paraId="0608C0D7" w14:textId="77777777" w:rsidR="005D3641" w:rsidRDefault="005D3641">
      <w:pPr>
        <w:spacing w:line="480" w:lineRule="auto"/>
        <w:jc w:val="both"/>
        <w:rPr>
          <w:rFonts w:ascii="Times New Roman" w:eastAsia="Times New Roman" w:hAnsi="Times New Roman" w:cs="Times New Roman"/>
          <w:b/>
          <w:sz w:val="28"/>
          <w:szCs w:val="28"/>
        </w:rPr>
      </w:pPr>
    </w:p>
    <w:p w14:paraId="6E5542C3" w14:textId="6201F635" w:rsidR="005415E4" w:rsidRDefault="005E02FF" w:rsidP="005415E4">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CH-5</w:t>
      </w:r>
    </w:p>
    <w:p w14:paraId="35CE8C60" w14:textId="5C98D5F7" w:rsidR="005D3641" w:rsidRDefault="00000000" w:rsidP="005415E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EF2E7B5" w14:textId="77777777" w:rsidR="005415E4" w:rsidRPr="005415E4" w:rsidRDefault="005415E4" w:rsidP="005415E4">
      <w:pPr>
        <w:spacing w:line="480" w:lineRule="auto"/>
        <w:rPr>
          <w:rFonts w:ascii="Times New Roman" w:eastAsia="Times New Roman" w:hAnsi="Times New Roman" w:cs="Times New Roman"/>
          <w:sz w:val="24"/>
          <w:szCs w:val="24"/>
        </w:rPr>
      </w:pPr>
      <w:r w:rsidRPr="005415E4">
        <w:rPr>
          <w:rFonts w:ascii="Times New Roman" w:eastAsia="Times New Roman" w:hAnsi="Times New Roman" w:cs="Times New Roman"/>
          <w:sz w:val="24"/>
          <w:szCs w:val="24"/>
        </w:rPr>
        <w:t>In conclusion, machine learning models, particularly those based on LSTM, have been found to be effective for stock value prediction. These models have been shown to be able to capture complex dependencies in time-series data and make accurate predictions of stock prices. However, it is important to keep in mind that stock price prediction is a challenging task and that the performance of these models can vary depending on the specific dataset and evaluation metric used.</w:t>
      </w:r>
    </w:p>
    <w:p w14:paraId="27AFF095" w14:textId="77777777" w:rsidR="005415E4" w:rsidRPr="005415E4" w:rsidRDefault="005415E4" w:rsidP="005415E4">
      <w:pPr>
        <w:spacing w:line="480" w:lineRule="auto"/>
        <w:rPr>
          <w:rFonts w:ascii="Times New Roman" w:eastAsia="Times New Roman" w:hAnsi="Times New Roman" w:cs="Times New Roman"/>
          <w:sz w:val="24"/>
          <w:szCs w:val="24"/>
        </w:rPr>
      </w:pPr>
    </w:p>
    <w:p w14:paraId="23AD5833" w14:textId="77777777" w:rsidR="005415E4" w:rsidRPr="005415E4" w:rsidRDefault="005415E4" w:rsidP="005415E4">
      <w:pPr>
        <w:spacing w:line="480" w:lineRule="auto"/>
        <w:rPr>
          <w:rFonts w:ascii="Times New Roman" w:eastAsia="Times New Roman" w:hAnsi="Times New Roman" w:cs="Times New Roman"/>
          <w:sz w:val="24"/>
          <w:szCs w:val="24"/>
        </w:rPr>
      </w:pPr>
      <w:r w:rsidRPr="005415E4">
        <w:rPr>
          <w:rFonts w:ascii="Times New Roman" w:eastAsia="Times New Roman" w:hAnsi="Times New Roman" w:cs="Times New Roman"/>
          <w:sz w:val="24"/>
          <w:szCs w:val="24"/>
        </w:rPr>
        <w:t>For future work, there are several ways to improve the performance of machine learning models for stock value prediction:</w:t>
      </w:r>
    </w:p>
    <w:p w14:paraId="4C1D6EB9" w14:textId="77777777" w:rsidR="005415E4" w:rsidRPr="005415E4" w:rsidRDefault="005415E4" w:rsidP="005415E4">
      <w:pPr>
        <w:spacing w:line="480" w:lineRule="auto"/>
        <w:rPr>
          <w:rFonts w:ascii="Times New Roman" w:eastAsia="Times New Roman" w:hAnsi="Times New Roman" w:cs="Times New Roman"/>
          <w:sz w:val="24"/>
          <w:szCs w:val="24"/>
        </w:rPr>
      </w:pPr>
    </w:p>
    <w:p w14:paraId="202D9304" w14:textId="07275519" w:rsidR="005415E4" w:rsidRPr="005415E4" w:rsidRDefault="005415E4" w:rsidP="0054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415E4">
        <w:rPr>
          <w:rFonts w:ascii="Times New Roman" w:eastAsia="Times New Roman" w:hAnsi="Times New Roman" w:cs="Times New Roman"/>
          <w:sz w:val="24"/>
          <w:szCs w:val="24"/>
        </w:rPr>
        <w:t>Incorporating external factors: Incorporating external factors such as news, economic indicators, and social media sentiment into the model can help improve its performance.</w:t>
      </w:r>
    </w:p>
    <w:p w14:paraId="0F6DB1D6" w14:textId="77777777" w:rsidR="005415E4" w:rsidRPr="005415E4" w:rsidRDefault="005415E4" w:rsidP="005415E4">
      <w:pPr>
        <w:spacing w:line="480" w:lineRule="auto"/>
        <w:rPr>
          <w:rFonts w:ascii="Times New Roman" w:eastAsia="Times New Roman" w:hAnsi="Times New Roman" w:cs="Times New Roman"/>
          <w:sz w:val="24"/>
          <w:szCs w:val="24"/>
        </w:rPr>
      </w:pPr>
    </w:p>
    <w:p w14:paraId="7E4C06C0" w14:textId="73EC83A5" w:rsidR="005415E4" w:rsidRPr="005415E4" w:rsidRDefault="005415E4" w:rsidP="0054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5415E4">
        <w:rPr>
          <w:rFonts w:ascii="Times New Roman" w:eastAsia="Times New Roman" w:hAnsi="Times New Roman" w:cs="Times New Roman"/>
          <w:sz w:val="24"/>
          <w:szCs w:val="24"/>
        </w:rPr>
        <w:t>Ensemble methods: Combining multiple models, such as LSTM and Random Forest, can help improve the performance of stock price prediction.</w:t>
      </w:r>
    </w:p>
    <w:p w14:paraId="45ABF3CD" w14:textId="77777777" w:rsidR="005415E4" w:rsidRPr="005415E4" w:rsidRDefault="005415E4" w:rsidP="005415E4">
      <w:pPr>
        <w:spacing w:line="480" w:lineRule="auto"/>
        <w:rPr>
          <w:rFonts w:ascii="Times New Roman" w:eastAsia="Times New Roman" w:hAnsi="Times New Roman" w:cs="Times New Roman"/>
          <w:sz w:val="24"/>
          <w:szCs w:val="24"/>
        </w:rPr>
      </w:pPr>
    </w:p>
    <w:p w14:paraId="70B4E9A5" w14:textId="6D06CA0E" w:rsidR="005415E4" w:rsidRPr="005415E4" w:rsidRDefault="005415E4" w:rsidP="0054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415E4">
        <w:rPr>
          <w:rFonts w:ascii="Times New Roman" w:eastAsia="Times New Roman" w:hAnsi="Times New Roman" w:cs="Times New Roman"/>
          <w:sz w:val="24"/>
          <w:szCs w:val="24"/>
        </w:rPr>
        <w:t>Hyperparameter tuning: Tuning the model's hyperparameters can help improve its performance and make it more robust.</w:t>
      </w:r>
    </w:p>
    <w:p w14:paraId="6774478A" w14:textId="77777777" w:rsidR="005415E4" w:rsidRPr="005415E4" w:rsidRDefault="005415E4" w:rsidP="005415E4">
      <w:pPr>
        <w:spacing w:line="480" w:lineRule="auto"/>
        <w:rPr>
          <w:rFonts w:ascii="Times New Roman" w:eastAsia="Times New Roman" w:hAnsi="Times New Roman" w:cs="Times New Roman"/>
          <w:sz w:val="24"/>
          <w:szCs w:val="24"/>
        </w:rPr>
      </w:pPr>
    </w:p>
    <w:p w14:paraId="72E968D9" w14:textId="7E005763" w:rsidR="005415E4" w:rsidRPr="005415E4" w:rsidRDefault="005415E4" w:rsidP="0054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415E4">
        <w:rPr>
          <w:rFonts w:ascii="Times New Roman" w:eastAsia="Times New Roman" w:hAnsi="Times New Roman" w:cs="Times New Roman"/>
          <w:sz w:val="24"/>
          <w:szCs w:val="24"/>
        </w:rPr>
        <w:t>Real-time prediction: Developing models that can make real-time predictions, rather than just predictions based on historical data, can be useful for investors and traders.</w:t>
      </w:r>
    </w:p>
    <w:p w14:paraId="7F68465D" w14:textId="77777777" w:rsidR="005415E4" w:rsidRPr="005415E4" w:rsidRDefault="005415E4" w:rsidP="005415E4">
      <w:pPr>
        <w:spacing w:line="480" w:lineRule="auto"/>
        <w:rPr>
          <w:rFonts w:ascii="Times New Roman" w:eastAsia="Times New Roman" w:hAnsi="Times New Roman" w:cs="Times New Roman"/>
          <w:sz w:val="24"/>
          <w:szCs w:val="24"/>
        </w:rPr>
      </w:pPr>
    </w:p>
    <w:p w14:paraId="5E604F9A" w14:textId="2B8D864D" w:rsidR="005415E4" w:rsidRPr="005415E4" w:rsidRDefault="005415E4" w:rsidP="005415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Pr="005415E4">
        <w:rPr>
          <w:rFonts w:ascii="Times New Roman" w:eastAsia="Times New Roman" w:hAnsi="Times New Roman" w:cs="Times New Roman"/>
          <w:sz w:val="24"/>
          <w:szCs w:val="24"/>
        </w:rPr>
        <w:t>Incorporating other financial indicators: Incorporating other financial indicators such as moving averages, relative strength index, and Bollinger Bands can help to improve the predictions of stock prices.</w:t>
      </w:r>
    </w:p>
    <w:p w14:paraId="2FDA9D7D" w14:textId="77777777" w:rsidR="005415E4" w:rsidRPr="005415E4" w:rsidRDefault="005415E4" w:rsidP="005415E4">
      <w:pPr>
        <w:spacing w:line="480" w:lineRule="auto"/>
        <w:rPr>
          <w:rFonts w:ascii="Times New Roman" w:eastAsia="Times New Roman" w:hAnsi="Times New Roman" w:cs="Times New Roman"/>
          <w:sz w:val="24"/>
          <w:szCs w:val="24"/>
        </w:rPr>
      </w:pPr>
    </w:p>
    <w:p w14:paraId="2F96D4FD" w14:textId="6F65FEED" w:rsidR="005D3641" w:rsidRDefault="005415E4" w:rsidP="005415E4">
      <w:pPr>
        <w:spacing w:line="480" w:lineRule="auto"/>
        <w:rPr>
          <w:rFonts w:ascii="Times New Roman" w:eastAsia="Times New Roman" w:hAnsi="Times New Roman" w:cs="Times New Roman"/>
          <w:b/>
          <w:sz w:val="32"/>
          <w:szCs w:val="32"/>
        </w:rPr>
      </w:pPr>
      <w:r w:rsidRPr="005415E4">
        <w:rPr>
          <w:rFonts w:ascii="Times New Roman" w:eastAsia="Times New Roman" w:hAnsi="Times New Roman" w:cs="Times New Roman"/>
          <w:sz w:val="24"/>
          <w:szCs w:val="24"/>
        </w:rPr>
        <w:t>Overall, the field of stock value prediction using machine learning is an active area of research, and there is still much to be done to improve the performance of these models and make them more widely accessible and useful for investors and traders</w:t>
      </w:r>
      <w:r>
        <w:rPr>
          <w:rFonts w:ascii="Times New Roman" w:eastAsia="Times New Roman" w:hAnsi="Times New Roman" w:cs="Times New Roman"/>
          <w:sz w:val="24"/>
          <w:szCs w:val="24"/>
        </w:rPr>
        <w:t>.</w:t>
      </w:r>
    </w:p>
    <w:p w14:paraId="4875C893" w14:textId="77777777" w:rsidR="005D3641" w:rsidRDefault="005D3641">
      <w:pPr>
        <w:spacing w:line="480" w:lineRule="auto"/>
        <w:jc w:val="center"/>
        <w:rPr>
          <w:rFonts w:ascii="Times New Roman" w:eastAsia="Times New Roman" w:hAnsi="Times New Roman" w:cs="Times New Roman"/>
          <w:b/>
          <w:sz w:val="32"/>
          <w:szCs w:val="32"/>
        </w:rPr>
      </w:pPr>
    </w:p>
    <w:p w14:paraId="699C80FF" w14:textId="77777777" w:rsidR="005D3641" w:rsidRDefault="005D3641">
      <w:pPr>
        <w:spacing w:line="480" w:lineRule="auto"/>
        <w:jc w:val="center"/>
        <w:rPr>
          <w:rFonts w:ascii="Times New Roman" w:eastAsia="Times New Roman" w:hAnsi="Times New Roman" w:cs="Times New Roman"/>
          <w:b/>
          <w:sz w:val="32"/>
          <w:szCs w:val="32"/>
        </w:rPr>
      </w:pPr>
    </w:p>
    <w:p w14:paraId="340DAF6C" w14:textId="77777777" w:rsidR="005D3641" w:rsidRDefault="005D3641">
      <w:pPr>
        <w:spacing w:line="480" w:lineRule="auto"/>
        <w:jc w:val="center"/>
        <w:rPr>
          <w:rFonts w:ascii="Times New Roman" w:eastAsia="Times New Roman" w:hAnsi="Times New Roman" w:cs="Times New Roman"/>
          <w:b/>
          <w:sz w:val="32"/>
          <w:szCs w:val="32"/>
        </w:rPr>
      </w:pPr>
    </w:p>
    <w:p w14:paraId="0C0F9496" w14:textId="77777777" w:rsidR="005D3641" w:rsidRDefault="005D3641">
      <w:pPr>
        <w:spacing w:line="480" w:lineRule="auto"/>
        <w:jc w:val="center"/>
        <w:rPr>
          <w:rFonts w:ascii="Times New Roman" w:eastAsia="Times New Roman" w:hAnsi="Times New Roman" w:cs="Times New Roman"/>
          <w:b/>
          <w:sz w:val="32"/>
          <w:szCs w:val="32"/>
        </w:rPr>
      </w:pPr>
    </w:p>
    <w:p w14:paraId="4CC3E382" w14:textId="77777777" w:rsidR="005D3641" w:rsidRDefault="005D3641">
      <w:pPr>
        <w:spacing w:line="480" w:lineRule="auto"/>
        <w:jc w:val="center"/>
        <w:rPr>
          <w:rFonts w:ascii="Times New Roman" w:eastAsia="Times New Roman" w:hAnsi="Times New Roman" w:cs="Times New Roman"/>
          <w:b/>
          <w:sz w:val="32"/>
          <w:szCs w:val="32"/>
        </w:rPr>
      </w:pPr>
    </w:p>
    <w:p w14:paraId="11FBC1BB" w14:textId="77777777" w:rsidR="005D3641" w:rsidRDefault="005D3641">
      <w:pPr>
        <w:spacing w:line="480" w:lineRule="auto"/>
        <w:jc w:val="center"/>
        <w:rPr>
          <w:rFonts w:ascii="Times New Roman" w:eastAsia="Times New Roman" w:hAnsi="Times New Roman" w:cs="Times New Roman"/>
          <w:b/>
          <w:sz w:val="32"/>
          <w:szCs w:val="32"/>
        </w:rPr>
      </w:pPr>
    </w:p>
    <w:p w14:paraId="0243CBB3" w14:textId="77777777" w:rsidR="005D3641" w:rsidRDefault="005D3641">
      <w:pPr>
        <w:spacing w:line="480" w:lineRule="auto"/>
        <w:jc w:val="center"/>
        <w:rPr>
          <w:rFonts w:ascii="Times New Roman" w:eastAsia="Times New Roman" w:hAnsi="Times New Roman" w:cs="Times New Roman"/>
          <w:b/>
          <w:sz w:val="32"/>
          <w:szCs w:val="32"/>
        </w:rPr>
      </w:pPr>
    </w:p>
    <w:p w14:paraId="7DEA3E4E" w14:textId="77777777" w:rsidR="005D3641" w:rsidRDefault="005D3641">
      <w:pPr>
        <w:spacing w:line="480" w:lineRule="auto"/>
        <w:jc w:val="center"/>
        <w:rPr>
          <w:rFonts w:ascii="Times New Roman" w:eastAsia="Times New Roman" w:hAnsi="Times New Roman" w:cs="Times New Roman"/>
          <w:b/>
          <w:sz w:val="32"/>
          <w:szCs w:val="32"/>
        </w:rPr>
      </w:pPr>
    </w:p>
    <w:p w14:paraId="1E6543F5" w14:textId="77777777" w:rsidR="005D3641" w:rsidRDefault="005D3641">
      <w:pPr>
        <w:spacing w:line="480" w:lineRule="auto"/>
        <w:jc w:val="center"/>
        <w:rPr>
          <w:rFonts w:ascii="Times New Roman" w:eastAsia="Times New Roman" w:hAnsi="Times New Roman" w:cs="Times New Roman"/>
          <w:b/>
          <w:sz w:val="32"/>
          <w:szCs w:val="32"/>
        </w:rPr>
      </w:pPr>
    </w:p>
    <w:p w14:paraId="2DECBDBC" w14:textId="77777777" w:rsidR="005D3641" w:rsidRDefault="005D3641">
      <w:pPr>
        <w:spacing w:line="480" w:lineRule="auto"/>
        <w:jc w:val="center"/>
        <w:rPr>
          <w:rFonts w:ascii="Times New Roman" w:eastAsia="Times New Roman" w:hAnsi="Times New Roman" w:cs="Times New Roman"/>
          <w:b/>
          <w:sz w:val="32"/>
          <w:szCs w:val="32"/>
        </w:rPr>
      </w:pPr>
    </w:p>
    <w:p w14:paraId="6E37A3D2" w14:textId="77777777" w:rsidR="005D3641" w:rsidRDefault="005D3641">
      <w:pPr>
        <w:spacing w:line="480" w:lineRule="auto"/>
        <w:jc w:val="center"/>
        <w:rPr>
          <w:rFonts w:ascii="Times New Roman" w:eastAsia="Times New Roman" w:hAnsi="Times New Roman" w:cs="Times New Roman"/>
          <w:b/>
          <w:sz w:val="32"/>
          <w:szCs w:val="32"/>
        </w:rPr>
      </w:pPr>
    </w:p>
    <w:p w14:paraId="679496EA" w14:textId="77777777" w:rsidR="005D3641" w:rsidRDefault="005D3641">
      <w:pPr>
        <w:spacing w:line="480" w:lineRule="auto"/>
        <w:jc w:val="center"/>
        <w:rPr>
          <w:rFonts w:ascii="Times New Roman" w:eastAsia="Times New Roman" w:hAnsi="Times New Roman" w:cs="Times New Roman"/>
          <w:b/>
          <w:sz w:val="32"/>
          <w:szCs w:val="32"/>
        </w:rPr>
      </w:pPr>
    </w:p>
    <w:p w14:paraId="4A6E70F0" w14:textId="77777777" w:rsidR="005D3641" w:rsidRDefault="005D3641">
      <w:pPr>
        <w:spacing w:line="480" w:lineRule="auto"/>
        <w:jc w:val="center"/>
        <w:rPr>
          <w:rFonts w:ascii="Times New Roman" w:eastAsia="Times New Roman" w:hAnsi="Times New Roman" w:cs="Times New Roman"/>
          <w:b/>
          <w:sz w:val="32"/>
          <w:szCs w:val="32"/>
        </w:rPr>
      </w:pPr>
    </w:p>
    <w:p w14:paraId="09EF908A" w14:textId="77777777" w:rsidR="005D3641" w:rsidRDefault="005D3641">
      <w:pPr>
        <w:spacing w:line="480" w:lineRule="auto"/>
        <w:jc w:val="center"/>
        <w:rPr>
          <w:rFonts w:ascii="Times New Roman" w:eastAsia="Times New Roman" w:hAnsi="Times New Roman" w:cs="Times New Roman"/>
          <w:b/>
          <w:sz w:val="32"/>
          <w:szCs w:val="32"/>
        </w:rPr>
      </w:pPr>
    </w:p>
    <w:p w14:paraId="4688C072" w14:textId="77777777" w:rsidR="005D3641" w:rsidRDefault="005D3641">
      <w:pPr>
        <w:spacing w:line="480" w:lineRule="auto"/>
        <w:jc w:val="center"/>
        <w:rPr>
          <w:rFonts w:ascii="Times New Roman" w:eastAsia="Times New Roman" w:hAnsi="Times New Roman" w:cs="Times New Roman"/>
          <w:b/>
          <w:sz w:val="32"/>
          <w:szCs w:val="32"/>
        </w:rPr>
      </w:pPr>
    </w:p>
    <w:p w14:paraId="074BA5BE" w14:textId="77777777" w:rsidR="005D3641"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5591D0C" w14:textId="6D9B8F01" w:rsidR="003F3D28" w:rsidRDefault="00000000" w:rsidP="003F3D28">
      <w:pPr>
        <w:pStyle w:val="Heading1"/>
        <w:shd w:val="clear" w:color="auto" w:fill="FFFFFF"/>
        <w:spacing w:before="0" w:line="570" w:lineRule="atLeast"/>
        <w:rPr>
          <w:rFonts w:ascii="Arial" w:hAnsi="Arial" w:cs="Arial"/>
          <w:color w:val="333333"/>
        </w:rPr>
      </w:pPr>
      <w:r>
        <w:rPr>
          <w:rFonts w:ascii="Times New Roman" w:eastAsia="Times New Roman" w:hAnsi="Times New Roman" w:cs="Times New Roman"/>
        </w:rPr>
        <w:t xml:space="preserve"> [1]</w:t>
      </w:r>
      <w:r w:rsidR="003F3D28" w:rsidRPr="003F3D28">
        <w:rPr>
          <w:rFonts w:ascii="Arial" w:hAnsi="Arial" w:cs="Arial"/>
          <w:color w:val="333333"/>
        </w:rPr>
        <w:t xml:space="preserve"> </w:t>
      </w:r>
      <w:r w:rsidR="003F3D28" w:rsidRPr="003F3D28">
        <w:rPr>
          <w:rFonts w:ascii="Times New Roman" w:hAnsi="Times New Roman" w:cs="Times New Roman"/>
          <w:color w:val="333333"/>
        </w:rPr>
        <w:t>A LSTM-based method for stock returns prediction: A case study of China stock market</w:t>
      </w:r>
    </w:p>
    <w:p w14:paraId="04F26CDA" w14:textId="36BC3720" w:rsidR="003F3D28" w:rsidRDefault="003F3D28" w:rsidP="007504B7">
      <w:pPr>
        <w:shd w:val="clear" w:color="auto" w:fill="FFFFFF"/>
        <w:rPr>
          <w:rFonts w:ascii="Times New Roman" w:eastAsia="Times New Roman" w:hAnsi="Times New Roman" w:cs="Times New Roman"/>
        </w:rPr>
      </w:pPr>
    </w:p>
    <w:p w14:paraId="5700AB07" w14:textId="4D11F403" w:rsidR="007504B7" w:rsidRPr="003F3D28" w:rsidRDefault="007504B7" w:rsidP="007504B7">
      <w:pPr>
        <w:shd w:val="clear" w:color="auto" w:fill="FFFFFF"/>
        <w:rPr>
          <w:rFonts w:ascii="Times New Roman" w:hAnsi="Times New Roman" w:cs="Times New Roman"/>
          <w:color w:val="333333"/>
        </w:rPr>
      </w:pPr>
      <w:r w:rsidRPr="003F3D28">
        <w:rPr>
          <w:rFonts w:ascii="Times New Roman" w:hAnsi="Times New Roman" w:cs="Times New Roman"/>
          <w:color w:val="333333"/>
        </w:rPr>
        <w:t xml:space="preserve"> </w:t>
      </w:r>
      <w:r w:rsidR="003F3D28" w:rsidRPr="003F3D28">
        <w:rPr>
          <w:rFonts w:ascii="Times New Roman" w:hAnsi="Times New Roman" w:cs="Times New Roman"/>
          <w:color w:val="333333"/>
        </w:rPr>
        <w:t>(</w:t>
      </w:r>
      <w:r w:rsidRPr="003F3D28">
        <w:rPr>
          <w:rStyle w:val="Strong"/>
          <w:rFonts w:ascii="Times New Roman" w:hAnsi="Times New Roman" w:cs="Times New Roman"/>
          <w:color w:val="333333"/>
        </w:rPr>
        <w:t>Published in: </w:t>
      </w:r>
      <w:hyperlink r:id="rId13" w:history="1">
        <w:r w:rsidRPr="003F3D28">
          <w:rPr>
            <w:rStyle w:val="Hyperlink"/>
            <w:rFonts w:ascii="Times New Roman" w:hAnsi="Times New Roman" w:cs="Times New Roman"/>
            <w:color w:val="006699"/>
          </w:rPr>
          <w:t>2015 IEEE International Conference on Big Data (Big Data)</w:t>
        </w:r>
      </w:hyperlink>
    </w:p>
    <w:p w14:paraId="4FAE0B00" w14:textId="77777777"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Date of Conference: </w:t>
      </w:r>
      <w:r w:rsidRPr="003F3D28">
        <w:rPr>
          <w:rFonts w:ascii="Times New Roman" w:hAnsi="Times New Roman" w:cs="Times New Roman"/>
          <w:color w:val="333333"/>
        </w:rPr>
        <w:t>29 October 2015 - 01 November 2015</w:t>
      </w:r>
    </w:p>
    <w:p w14:paraId="62E8E892" w14:textId="77777777"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Date Added to IEEE </w:t>
      </w:r>
      <w:r w:rsidRPr="003F3D28">
        <w:rPr>
          <w:rStyle w:val="Strong"/>
          <w:rFonts w:ascii="Times New Roman" w:hAnsi="Times New Roman" w:cs="Times New Roman"/>
          <w:i/>
          <w:iCs/>
          <w:color w:val="333333"/>
        </w:rPr>
        <w:t>Xplore</w:t>
      </w:r>
      <w:r w:rsidRPr="003F3D28">
        <w:rPr>
          <w:rStyle w:val="Strong"/>
          <w:rFonts w:ascii="Times New Roman" w:hAnsi="Times New Roman" w:cs="Times New Roman"/>
          <w:color w:val="333333"/>
        </w:rPr>
        <w:t>: </w:t>
      </w:r>
      <w:r w:rsidRPr="003F3D28">
        <w:rPr>
          <w:rFonts w:ascii="Times New Roman" w:hAnsi="Times New Roman" w:cs="Times New Roman"/>
          <w:color w:val="333333"/>
        </w:rPr>
        <w:t>28 December 2015</w:t>
      </w:r>
    </w:p>
    <w:p w14:paraId="1C2F269F" w14:textId="77777777"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ISBN Information:</w:t>
      </w:r>
    </w:p>
    <w:p w14:paraId="57E965B8" w14:textId="77777777"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INSPEC Accession Number: </w:t>
      </w:r>
      <w:r w:rsidRPr="003F3D28">
        <w:rPr>
          <w:rFonts w:ascii="Times New Roman" w:hAnsi="Times New Roman" w:cs="Times New Roman"/>
          <w:color w:val="333333"/>
        </w:rPr>
        <w:t>15679536</w:t>
      </w:r>
    </w:p>
    <w:p w14:paraId="2FF03A62" w14:textId="77777777"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DOI: </w:t>
      </w:r>
      <w:hyperlink r:id="rId14" w:tgtFrame="_blank" w:history="1">
        <w:r w:rsidRPr="003F3D28">
          <w:rPr>
            <w:rStyle w:val="Hyperlink"/>
            <w:rFonts w:ascii="Times New Roman" w:hAnsi="Times New Roman" w:cs="Times New Roman"/>
            <w:color w:val="006699"/>
          </w:rPr>
          <w:t>10.1109/BigData.2015.7364089</w:t>
        </w:r>
      </w:hyperlink>
    </w:p>
    <w:p w14:paraId="2DFC82B7" w14:textId="77777777" w:rsidR="007504B7" w:rsidRPr="003F3D28" w:rsidRDefault="007504B7" w:rsidP="007504B7">
      <w:pPr>
        <w:shd w:val="clear" w:color="auto" w:fill="FFFFFF"/>
        <w:rPr>
          <w:rFonts w:ascii="Times New Roman" w:hAnsi="Times New Roman" w:cs="Times New Roman"/>
          <w:color w:val="333333"/>
        </w:rPr>
      </w:pPr>
      <w:r w:rsidRPr="003F3D28">
        <w:rPr>
          <w:rStyle w:val="Title1"/>
          <w:rFonts w:ascii="Times New Roman" w:hAnsi="Times New Roman" w:cs="Times New Roman"/>
          <w:b/>
          <w:bCs/>
          <w:color w:val="333333"/>
        </w:rPr>
        <w:t>Publisher: </w:t>
      </w:r>
      <w:r w:rsidRPr="003F3D28">
        <w:rPr>
          <w:rStyle w:val="text-base-md-lh"/>
          <w:rFonts w:ascii="Times New Roman" w:hAnsi="Times New Roman" w:cs="Times New Roman"/>
          <w:color w:val="333333"/>
        </w:rPr>
        <w:t>IEEE</w:t>
      </w:r>
    </w:p>
    <w:p w14:paraId="4B2F7A66" w14:textId="7FC1E8EE" w:rsidR="007504B7" w:rsidRPr="003F3D28" w:rsidRDefault="007504B7" w:rsidP="007504B7">
      <w:pPr>
        <w:shd w:val="clear" w:color="auto" w:fill="FFFFFF"/>
        <w:rPr>
          <w:rFonts w:ascii="Times New Roman" w:hAnsi="Times New Roman" w:cs="Times New Roman"/>
          <w:color w:val="333333"/>
        </w:rPr>
      </w:pPr>
      <w:r w:rsidRPr="003F3D28">
        <w:rPr>
          <w:rStyle w:val="Strong"/>
          <w:rFonts w:ascii="Times New Roman" w:hAnsi="Times New Roman" w:cs="Times New Roman"/>
          <w:color w:val="333333"/>
        </w:rPr>
        <w:t>Conference Location: </w:t>
      </w:r>
      <w:r w:rsidRPr="003F3D28">
        <w:rPr>
          <w:rFonts w:ascii="Times New Roman" w:hAnsi="Times New Roman" w:cs="Times New Roman"/>
          <w:color w:val="333333"/>
        </w:rPr>
        <w:t>Santa Clara, CA, USA</w:t>
      </w:r>
      <w:r w:rsidR="003F3D28" w:rsidRPr="003F3D28">
        <w:rPr>
          <w:rFonts w:ascii="Times New Roman" w:hAnsi="Times New Roman" w:cs="Times New Roman"/>
          <w:color w:val="333333"/>
        </w:rPr>
        <w:t>)</w:t>
      </w:r>
    </w:p>
    <w:p w14:paraId="7C2212B5" w14:textId="777785AD" w:rsidR="005D3641" w:rsidRDefault="005D3641" w:rsidP="007504B7">
      <w:pPr>
        <w:shd w:val="clear" w:color="auto" w:fill="FFFFFF"/>
        <w:rPr>
          <w:rFonts w:ascii="Times New Roman" w:eastAsia="Times New Roman" w:hAnsi="Times New Roman" w:cs="Times New Roman"/>
          <w:b/>
        </w:rPr>
      </w:pPr>
    </w:p>
    <w:p w14:paraId="42349BCC" w14:textId="4CAEBCE7" w:rsidR="005D3641"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w:t>
      </w:r>
      <w:r w:rsidR="003F3D28">
        <w:t xml:space="preserve">Stock Market Prediction Using LSTM Recurrent Neural Network Adil </w:t>
      </w:r>
      <w:proofErr w:type="spellStart"/>
      <w:r w:rsidR="003F3D28">
        <w:t>MOGHARa</w:t>
      </w:r>
      <w:proofErr w:type="spellEnd"/>
      <w:r w:rsidR="003F3D28">
        <w:t xml:space="preserve"> </w:t>
      </w:r>
      <w:proofErr w:type="gramStart"/>
      <w:r w:rsidR="003F3D28">
        <w:t>* ,</w:t>
      </w:r>
      <w:proofErr w:type="spellStart"/>
      <w:r w:rsidR="003F3D28">
        <w:t>Mhamed</w:t>
      </w:r>
      <w:proofErr w:type="spellEnd"/>
      <w:proofErr w:type="gramEnd"/>
      <w:r w:rsidR="003F3D28">
        <w:t xml:space="preserve"> </w:t>
      </w:r>
      <w:proofErr w:type="spellStart"/>
      <w:r w:rsidR="003F3D28">
        <w:t>HAMICHEb</w:t>
      </w:r>
      <w:proofErr w:type="spellEnd"/>
      <w:r w:rsidR="003F3D28">
        <w:t xml:space="preserve"> a University </w:t>
      </w:r>
      <w:proofErr w:type="spellStart"/>
      <w:r w:rsidR="003F3D28">
        <w:t>Abdelmalek</w:t>
      </w:r>
      <w:proofErr w:type="spellEnd"/>
      <w:r w:rsidR="003F3D28">
        <w:t xml:space="preserve"> </w:t>
      </w:r>
      <w:proofErr w:type="spellStart"/>
      <w:r w:rsidR="003F3D28">
        <w:t>Essaadi</w:t>
      </w:r>
      <w:proofErr w:type="spellEnd"/>
      <w:r w:rsidR="003F3D28">
        <w:t>, Morocco</w:t>
      </w:r>
      <w:r w:rsidR="003F3D28">
        <w:rPr>
          <w:rFonts w:ascii="Times New Roman" w:eastAsia="Times New Roman" w:hAnsi="Times New Roman" w:cs="Times New Roman"/>
          <w:b/>
        </w:rPr>
        <w:t xml:space="preserve"> (</w:t>
      </w:r>
      <w:r w:rsidR="003F3D28">
        <w:t>Available online at www.sciencedirect.com</w:t>
      </w:r>
      <w:r w:rsidR="003F3D28">
        <w:rPr>
          <w:rFonts w:ascii="Times New Roman" w:eastAsia="Times New Roman" w:hAnsi="Times New Roman" w:cs="Times New Roman"/>
          <w:b/>
        </w:rPr>
        <w:t>)</w:t>
      </w:r>
    </w:p>
    <w:p w14:paraId="7749A644" w14:textId="5B5AB0EA" w:rsidR="005D3641"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[3</w:t>
      </w:r>
      <w:r w:rsidR="007504B7" w:rsidRPr="007504B7">
        <w:t xml:space="preserve"> </w:t>
      </w:r>
      <w:r w:rsidR="007504B7" w:rsidRPr="007504B7">
        <w:rPr>
          <w:rFonts w:ascii="Times New Roman" w:eastAsia="Times New Roman" w:hAnsi="Times New Roman" w:cs="Times New Roman"/>
        </w:rPr>
        <w:t xml:space="preserve">Hands-On Machine Learning with Scikit-Learn, </w:t>
      </w:r>
      <w:proofErr w:type="spellStart"/>
      <w:r w:rsidR="007504B7" w:rsidRPr="007504B7">
        <w:rPr>
          <w:rFonts w:ascii="Times New Roman" w:eastAsia="Times New Roman" w:hAnsi="Times New Roman" w:cs="Times New Roman"/>
        </w:rPr>
        <w:t>Keras</w:t>
      </w:r>
      <w:proofErr w:type="spellEnd"/>
      <w:r w:rsidR="007504B7" w:rsidRPr="007504B7">
        <w:rPr>
          <w:rFonts w:ascii="Times New Roman" w:eastAsia="Times New Roman" w:hAnsi="Times New Roman" w:cs="Times New Roman"/>
        </w:rPr>
        <w:t xml:space="preserve">, and TensorFlow by </w:t>
      </w:r>
      <w:proofErr w:type="spellStart"/>
      <w:r w:rsidR="007504B7" w:rsidRPr="007504B7">
        <w:rPr>
          <w:rFonts w:ascii="Times New Roman" w:eastAsia="Times New Roman" w:hAnsi="Times New Roman" w:cs="Times New Roman"/>
        </w:rPr>
        <w:t>Geron</w:t>
      </w:r>
      <w:proofErr w:type="spellEnd"/>
      <w:r w:rsidR="007504B7" w:rsidRPr="007504B7">
        <w:rPr>
          <w:rFonts w:ascii="Times New Roman" w:eastAsia="Times New Roman" w:hAnsi="Times New Roman" w:cs="Times New Roman"/>
        </w:rPr>
        <w:t xml:space="preserve"> </w:t>
      </w:r>
      <w:proofErr w:type="spellStart"/>
      <w:r w:rsidR="007504B7" w:rsidRPr="007504B7">
        <w:rPr>
          <w:rFonts w:ascii="Times New Roman" w:eastAsia="Times New Roman" w:hAnsi="Times New Roman" w:cs="Times New Roman"/>
        </w:rPr>
        <w:t>Aurelien</w:t>
      </w:r>
      <w:proofErr w:type="spellEnd"/>
      <w:r w:rsidR="007504B7" w:rsidRPr="007504B7">
        <w:rPr>
          <w:rFonts w:ascii="Times New Roman" w:eastAsia="Times New Roman" w:hAnsi="Times New Roman" w:cs="Times New Roman"/>
        </w:rPr>
        <w:t xml:space="preserve"> written </w:t>
      </w:r>
      <w:proofErr w:type="gramStart"/>
      <w:r w:rsidR="007504B7" w:rsidRPr="007504B7">
        <w:rPr>
          <w:rFonts w:ascii="Times New Roman" w:eastAsia="Times New Roman" w:hAnsi="Times New Roman" w:cs="Times New Roman"/>
        </w:rPr>
        <w:t>on</w:t>
      </w:r>
      <w:r w:rsidR="007504B7">
        <w:rPr>
          <w:rFonts w:ascii="Times New Roman" w:eastAsia="Times New Roman" w:hAnsi="Times New Roman" w:cs="Times New Roman"/>
        </w:rPr>
        <w:t>(</w:t>
      </w:r>
      <w:proofErr w:type="gramEnd"/>
      <w:r w:rsidR="007504B7">
        <w:rPr>
          <w:rFonts w:ascii="Times New Roman" w:eastAsia="Times New Roman" w:hAnsi="Times New Roman" w:cs="Times New Roman"/>
        </w:rPr>
        <w:t>released on September 2019)</w:t>
      </w:r>
    </w:p>
    <w:p w14:paraId="5F7C71A4" w14:textId="4AAD5CD8" w:rsidR="005D3641"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[4]</w:t>
      </w:r>
      <w:r>
        <w:rPr>
          <w:rFonts w:ascii="Times New Roman" w:eastAsia="Times New Roman" w:hAnsi="Times New Roman" w:cs="Times New Roman"/>
          <w:b/>
        </w:rPr>
        <w:t xml:space="preserve"> </w:t>
      </w:r>
      <w:r w:rsidR="005415E4">
        <w:rPr>
          <w:rFonts w:ascii="Times New Roman" w:eastAsia="Times New Roman" w:hAnsi="Times New Roman" w:cs="Times New Roman"/>
        </w:rPr>
        <w:t>use this website</w:t>
      </w:r>
      <w:r w:rsidR="007504B7">
        <w:rPr>
          <w:rFonts w:ascii="Times New Roman" w:eastAsia="Times New Roman" w:hAnsi="Times New Roman" w:cs="Times New Roman"/>
        </w:rPr>
        <w:t>-</w:t>
      </w:r>
      <w:r w:rsidR="005415E4">
        <w:rPr>
          <w:rFonts w:ascii="Times New Roman" w:eastAsia="Times New Roman" w:hAnsi="Times New Roman" w:cs="Times New Roman"/>
        </w:rPr>
        <w:t xml:space="preserve"> </w:t>
      </w:r>
      <w:proofErr w:type="gramStart"/>
      <w:r w:rsidR="005415E4" w:rsidRPr="005415E4">
        <w:t>https://www.sciencedirect.com/science/article/abs/pii/S0957417421009441</w:t>
      </w:r>
      <w:proofErr w:type="gramEnd"/>
      <w:r>
        <w:rPr>
          <w:rFonts w:ascii="Times New Roman" w:eastAsia="Times New Roman" w:hAnsi="Times New Roman" w:cs="Times New Roman"/>
        </w:rPr>
        <w:t xml:space="preserve"> </w:t>
      </w:r>
    </w:p>
    <w:p w14:paraId="77CFA9A0" w14:textId="5F1702EA" w:rsidR="007504B7" w:rsidRPr="005415E4" w:rsidRDefault="007504B7">
      <w:pPr>
        <w:spacing w:line="360" w:lineRule="auto"/>
        <w:ind w:left="360" w:hanging="360"/>
        <w:jc w:val="both"/>
        <w:rPr>
          <w:rFonts w:ascii="Times New Roman" w:eastAsia="Times New Roman" w:hAnsi="Times New Roman" w:cs="Times New Roman"/>
          <w:bCs/>
        </w:rPr>
      </w:pPr>
      <w:r>
        <w:rPr>
          <w:rFonts w:ascii="Times New Roman" w:eastAsia="Times New Roman" w:hAnsi="Times New Roman" w:cs="Times New Roman"/>
          <w:b/>
        </w:rPr>
        <w:t xml:space="preserve">(science direct </w:t>
      </w:r>
      <w:proofErr w:type="gramStart"/>
      <w:r>
        <w:rPr>
          <w:rFonts w:ascii="Times New Roman" w:eastAsia="Times New Roman" w:hAnsi="Times New Roman" w:cs="Times New Roman"/>
          <w:b/>
        </w:rPr>
        <w:t>article(</w:t>
      </w:r>
      <w:proofErr w:type="gramEnd"/>
      <w:r>
        <w:rPr>
          <w:rFonts w:ascii="Times New Roman" w:eastAsia="Times New Roman" w:hAnsi="Times New Roman" w:cs="Times New Roman"/>
          <w:b/>
        </w:rPr>
        <w:t xml:space="preserve">research </w:t>
      </w:r>
      <w:r w:rsidR="000962E8">
        <w:rPr>
          <w:rFonts w:ascii="Times New Roman" w:eastAsia="Times New Roman" w:hAnsi="Times New Roman" w:cs="Times New Roman"/>
          <w:b/>
        </w:rPr>
        <w:t>paper</w:t>
      </w:r>
      <w:r>
        <w:rPr>
          <w:rFonts w:ascii="Times New Roman" w:eastAsia="Times New Roman" w:hAnsi="Times New Roman" w:cs="Times New Roman"/>
          <w:b/>
        </w:rPr>
        <w:t>))</w:t>
      </w:r>
    </w:p>
    <w:p w14:paraId="442092FE" w14:textId="77777777" w:rsidR="005D3641" w:rsidRPr="005415E4" w:rsidRDefault="005D3641">
      <w:pPr>
        <w:spacing w:line="360" w:lineRule="auto"/>
        <w:ind w:left="360" w:hanging="360"/>
        <w:jc w:val="both"/>
        <w:rPr>
          <w:rFonts w:ascii="Times New Roman" w:eastAsia="Times New Roman" w:hAnsi="Times New Roman" w:cs="Times New Roman"/>
          <w:bCs/>
        </w:rPr>
      </w:pPr>
    </w:p>
    <w:p w14:paraId="30B40220" w14:textId="77777777" w:rsidR="005D3641" w:rsidRPr="005415E4" w:rsidRDefault="005D3641">
      <w:pPr>
        <w:spacing w:line="360" w:lineRule="auto"/>
        <w:ind w:left="360" w:hanging="360"/>
        <w:jc w:val="both"/>
        <w:rPr>
          <w:rFonts w:ascii="Times New Roman" w:eastAsia="Times New Roman" w:hAnsi="Times New Roman" w:cs="Times New Roman"/>
          <w:bCs/>
          <w:sz w:val="24"/>
          <w:szCs w:val="24"/>
        </w:rPr>
      </w:pPr>
    </w:p>
    <w:p w14:paraId="04C25607" w14:textId="77777777" w:rsidR="005D3641" w:rsidRPr="005415E4" w:rsidRDefault="005D3641">
      <w:pPr>
        <w:spacing w:line="360" w:lineRule="auto"/>
        <w:jc w:val="both"/>
        <w:rPr>
          <w:bCs/>
        </w:rPr>
      </w:pPr>
    </w:p>
    <w:p w14:paraId="2E6AFA33" w14:textId="77777777" w:rsidR="005D3641" w:rsidRPr="005415E4" w:rsidRDefault="005D3641">
      <w:pPr>
        <w:spacing w:line="360" w:lineRule="auto"/>
        <w:ind w:left="446" w:hanging="446"/>
        <w:jc w:val="both"/>
        <w:rPr>
          <w:rFonts w:ascii="Times New Roman" w:eastAsia="Times New Roman" w:hAnsi="Times New Roman" w:cs="Times New Roman"/>
          <w:bCs/>
          <w:sz w:val="24"/>
          <w:szCs w:val="24"/>
          <w:highlight w:val="white"/>
        </w:rPr>
      </w:pPr>
    </w:p>
    <w:p w14:paraId="590D3E15" w14:textId="77777777" w:rsidR="005D3641" w:rsidRDefault="005D3641">
      <w:pPr>
        <w:spacing w:line="480" w:lineRule="auto"/>
        <w:jc w:val="both"/>
        <w:rPr>
          <w:rFonts w:ascii="Times New Roman" w:eastAsia="Times New Roman" w:hAnsi="Times New Roman" w:cs="Times New Roman"/>
          <w:b/>
          <w:sz w:val="28"/>
          <w:szCs w:val="28"/>
        </w:rPr>
      </w:pPr>
    </w:p>
    <w:p w14:paraId="6C139760" w14:textId="77777777" w:rsidR="005D3641" w:rsidRDefault="005D3641">
      <w:pPr>
        <w:spacing w:line="480" w:lineRule="auto"/>
        <w:jc w:val="both"/>
        <w:rPr>
          <w:rFonts w:ascii="Bookman Old Style" w:eastAsia="Bookman Old Style" w:hAnsi="Bookman Old Style" w:cs="Bookman Old Style"/>
          <w:sz w:val="32"/>
          <w:szCs w:val="32"/>
        </w:rPr>
      </w:pPr>
    </w:p>
    <w:sectPr w:rsidR="005D3641">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07F6" w14:textId="77777777" w:rsidR="00CE4F80" w:rsidRDefault="00CE4F80">
      <w:r>
        <w:separator/>
      </w:r>
    </w:p>
  </w:endnote>
  <w:endnote w:type="continuationSeparator" w:id="0">
    <w:p w14:paraId="27443983" w14:textId="77777777" w:rsidR="00CE4F80" w:rsidRDefault="00CE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9298" w14:textId="77777777" w:rsidR="005D3641" w:rsidRDefault="005D3641">
    <w:pPr>
      <w:pBdr>
        <w:top w:val="nil"/>
        <w:left w:val="nil"/>
        <w:bottom w:val="nil"/>
        <w:right w:val="nil"/>
        <w:between w:val="nil"/>
      </w:pBdr>
      <w:jc w:val="center"/>
      <w:rPr>
        <w:color w:val="000000"/>
      </w:rPr>
    </w:pPr>
  </w:p>
  <w:p w14:paraId="1FB681C6" w14:textId="77777777" w:rsidR="005D3641" w:rsidRDefault="005D3641">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04E6" w14:textId="6EEB26B9" w:rsidR="005D3641"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1270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27EAB2B" w14:textId="77777777" w:rsidR="005D3641" w:rsidRDefault="005D364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5A3C5" w14:textId="77777777" w:rsidR="00CE4F80" w:rsidRDefault="00CE4F80">
      <w:r>
        <w:separator/>
      </w:r>
    </w:p>
  </w:footnote>
  <w:footnote w:type="continuationSeparator" w:id="0">
    <w:p w14:paraId="1DF81200" w14:textId="77777777" w:rsidR="00CE4F80" w:rsidRDefault="00CE4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CC4"/>
    <w:multiLevelType w:val="multilevel"/>
    <w:tmpl w:val="C5422C1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55392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41"/>
    <w:rsid w:val="000962E8"/>
    <w:rsid w:val="0009736D"/>
    <w:rsid w:val="0011270D"/>
    <w:rsid w:val="001838E1"/>
    <w:rsid w:val="00313863"/>
    <w:rsid w:val="003F3D28"/>
    <w:rsid w:val="0044060A"/>
    <w:rsid w:val="0050427C"/>
    <w:rsid w:val="005415E4"/>
    <w:rsid w:val="005D3641"/>
    <w:rsid w:val="005E02FF"/>
    <w:rsid w:val="007271B1"/>
    <w:rsid w:val="007504B7"/>
    <w:rsid w:val="00A11BC3"/>
    <w:rsid w:val="00A7566D"/>
    <w:rsid w:val="00B11C61"/>
    <w:rsid w:val="00B25793"/>
    <w:rsid w:val="00B64248"/>
    <w:rsid w:val="00CE4F80"/>
    <w:rsid w:val="00D179F3"/>
    <w:rsid w:val="00DC2B66"/>
    <w:rsid w:val="00E5564B"/>
    <w:rsid w:val="00F1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E056"/>
  <w15:docId w15:val="{443150F1-650A-4031-B5DA-7AA40783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text-base-md-lh">
    <w:name w:val="text-base-md-lh"/>
    <w:basedOn w:val="DefaultParagraphFont"/>
    <w:rsid w:val="007504B7"/>
  </w:style>
  <w:style w:type="character" w:customStyle="1" w:styleId="Title1">
    <w:name w:val="Title1"/>
    <w:basedOn w:val="DefaultParagraphFont"/>
    <w:rsid w:val="00750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605">
      <w:bodyDiv w:val="1"/>
      <w:marLeft w:val="0"/>
      <w:marRight w:val="0"/>
      <w:marTop w:val="0"/>
      <w:marBottom w:val="0"/>
      <w:divBdr>
        <w:top w:val="none" w:sz="0" w:space="0" w:color="auto"/>
        <w:left w:val="none" w:sz="0" w:space="0" w:color="auto"/>
        <w:bottom w:val="none" w:sz="0" w:space="0" w:color="auto"/>
        <w:right w:val="none" w:sz="0" w:space="0" w:color="auto"/>
      </w:divBdr>
    </w:div>
    <w:div w:id="279385874">
      <w:bodyDiv w:val="1"/>
      <w:marLeft w:val="0"/>
      <w:marRight w:val="0"/>
      <w:marTop w:val="0"/>
      <w:marBottom w:val="0"/>
      <w:divBdr>
        <w:top w:val="none" w:sz="0" w:space="0" w:color="auto"/>
        <w:left w:val="none" w:sz="0" w:space="0" w:color="auto"/>
        <w:bottom w:val="none" w:sz="0" w:space="0" w:color="auto"/>
        <w:right w:val="none" w:sz="0" w:space="0" w:color="auto"/>
      </w:divBdr>
    </w:div>
    <w:div w:id="1148866472">
      <w:bodyDiv w:val="1"/>
      <w:marLeft w:val="0"/>
      <w:marRight w:val="0"/>
      <w:marTop w:val="0"/>
      <w:marBottom w:val="0"/>
      <w:divBdr>
        <w:top w:val="none" w:sz="0" w:space="0" w:color="auto"/>
        <w:left w:val="none" w:sz="0" w:space="0" w:color="auto"/>
        <w:bottom w:val="none" w:sz="0" w:space="0" w:color="auto"/>
        <w:right w:val="none" w:sz="0" w:space="0" w:color="auto"/>
      </w:divBdr>
    </w:div>
    <w:div w:id="1240676308">
      <w:bodyDiv w:val="1"/>
      <w:marLeft w:val="0"/>
      <w:marRight w:val="0"/>
      <w:marTop w:val="0"/>
      <w:marBottom w:val="0"/>
      <w:divBdr>
        <w:top w:val="none" w:sz="0" w:space="0" w:color="auto"/>
        <w:left w:val="none" w:sz="0" w:space="0" w:color="auto"/>
        <w:bottom w:val="none" w:sz="0" w:space="0" w:color="auto"/>
        <w:right w:val="none" w:sz="0" w:space="0" w:color="auto"/>
      </w:divBdr>
      <w:divsChild>
        <w:div w:id="1230380694">
          <w:marLeft w:val="0"/>
          <w:marRight w:val="0"/>
          <w:marTop w:val="0"/>
          <w:marBottom w:val="0"/>
          <w:divBdr>
            <w:top w:val="none" w:sz="0" w:space="0" w:color="auto"/>
            <w:left w:val="none" w:sz="0" w:space="0" w:color="auto"/>
            <w:bottom w:val="none" w:sz="0" w:space="0" w:color="auto"/>
            <w:right w:val="none" w:sz="0" w:space="0" w:color="auto"/>
          </w:divBdr>
          <w:divsChild>
            <w:div w:id="788400381">
              <w:marLeft w:val="0"/>
              <w:marRight w:val="0"/>
              <w:marTop w:val="0"/>
              <w:marBottom w:val="0"/>
              <w:divBdr>
                <w:top w:val="none" w:sz="0" w:space="0" w:color="auto"/>
                <w:left w:val="none" w:sz="0" w:space="0" w:color="auto"/>
                <w:bottom w:val="none" w:sz="0" w:space="0" w:color="auto"/>
                <w:right w:val="none" w:sz="0" w:space="0" w:color="auto"/>
              </w:divBdr>
            </w:div>
            <w:div w:id="1684045004">
              <w:marLeft w:val="0"/>
              <w:marRight w:val="0"/>
              <w:marTop w:val="0"/>
              <w:marBottom w:val="0"/>
              <w:divBdr>
                <w:top w:val="none" w:sz="0" w:space="0" w:color="auto"/>
                <w:left w:val="none" w:sz="0" w:space="0" w:color="auto"/>
                <w:bottom w:val="none" w:sz="0" w:space="0" w:color="auto"/>
                <w:right w:val="none" w:sz="0" w:space="0" w:color="auto"/>
              </w:divBdr>
            </w:div>
          </w:divsChild>
        </w:div>
        <w:div w:id="244655762">
          <w:marLeft w:val="0"/>
          <w:marRight w:val="0"/>
          <w:marTop w:val="0"/>
          <w:marBottom w:val="0"/>
          <w:divBdr>
            <w:top w:val="none" w:sz="0" w:space="0" w:color="auto"/>
            <w:left w:val="none" w:sz="0" w:space="0" w:color="auto"/>
            <w:bottom w:val="none" w:sz="0" w:space="0" w:color="auto"/>
            <w:right w:val="none" w:sz="0" w:space="0" w:color="auto"/>
          </w:divBdr>
          <w:divsChild>
            <w:div w:id="1936596779">
              <w:marLeft w:val="0"/>
              <w:marRight w:val="0"/>
              <w:marTop w:val="0"/>
              <w:marBottom w:val="0"/>
              <w:divBdr>
                <w:top w:val="none" w:sz="0" w:space="0" w:color="auto"/>
                <w:left w:val="none" w:sz="0" w:space="0" w:color="auto"/>
                <w:bottom w:val="none" w:sz="0" w:space="0" w:color="auto"/>
                <w:right w:val="none" w:sz="0" w:space="0" w:color="auto"/>
              </w:divBdr>
            </w:div>
            <w:div w:id="981886633">
              <w:marLeft w:val="0"/>
              <w:marRight w:val="0"/>
              <w:marTop w:val="0"/>
              <w:marBottom w:val="0"/>
              <w:divBdr>
                <w:top w:val="none" w:sz="0" w:space="0" w:color="auto"/>
                <w:left w:val="none" w:sz="0" w:space="0" w:color="auto"/>
                <w:bottom w:val="none" w:sz="0" w:space="0" w:color="auto"/>
                <w:right w:val="none" w:sz="0" w:space="0" w:color="auto"/>
              </w:divBdr>
            </w:div>
            <w:div w:id="2081363036">
              <w:marLeft w:val="0"/>
              <w:marRight w:val="0"/>
              <w:marTop w:val="0"/>
              <w:marBottom w:val="0"/>
              <w:divBdr>
                <w:top w:val="none" w:sz="0" w:space="0" w:color="auto"/>
                <w:left w:val="none" w:sz="0" w:space="0" w:color="auto"/>
                <w:bottom w:val="none" w:sz="0" w:space="0" w:color="auto"/>
                <w:right w:val="none" w:sz="0" w:space="0" w:color="auto"/>
              </w:divBdr>
            </w:div>
            <w:div w:id="4686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7147">
      <w:bodyDiv w:val="1"/>
      <w:marLeft w:val="0"/>
      <w:marRight w:val="0"/>
      <w:marTop w:val="0"/>
      <w:marBottom w:val="0"/>
      <w:divBdr>
        <w:top w:val="none" w:sz="0" w:space="0" w:color="auto"/>
        <w:left w:val="none" w:sz="0" w:space="0" w:color="auto"/>
        <w:bottom w:val="none" w:sz="0" w:space="0" w:color="auto"/>
        <w:right w:val="none" w:sz="0" w:space="0" w:color="auto"/>
      </w:divBdr>
      <w:divsChild>
        <w:div w:id="1032343515">
          <w:marLeft w:val="0"/>
          <w:marRight w:val="0"/>
          <w:marTop w:val="0"/>
          <w:marBottom w:val="0"/>
          <w:divBdr>
            <w:top w:val="none" w:sz="0" w:space="0" w:color="auto"/>
            <w:left w:val="none" w:sz="0" w:space="0" w:color="auto"/>
            <w:bottom w:val="none" w:sz="0" w:space="0" w:color="auto"/>
            <w:right w:val="none" w:sz="0" w:space="0" w:color="auto"/>
          </w:divBdr>
        </w:div>
        <w:div w:id="1131944074">
          <w:marLeft w:val="0"/>
          <w:marRight w:val="0"/>
          <w:marTop w:val="0"/>
          <w:marBottom w:val="0"/>
          <w:divBdr>
            <w:top w:val="none" w:sz="0" w:space="0" w:color="auto"/>
            <w:left w:val="none" w:sz="0" w:space="0" w:color="auto"/>
            <w:bottom w:val="none" w:sz="0" w:space="0" w:color="auto"/>
            <w:right w:val="none" w:sz="0" w:space="0" w:color="auto"/>
          </w:divBdr>
          <w:divsChild>
            <w:div w:id="1634217859">
              <w:marLeft w:val="0"/>
              <w:marRight w:val="0"/>
              <w:marTop w:val="0"/>
              <w:marBottom w:val="0"/>
              <w:divBdr>
                <w:top w:val="none" w:sz="0" w:space="0" w:color="auto"/>
                <w:left w:val="none" w:sz="0" w:space="0" w:color="auto"/>
                <w:bottom w:val="none" w:sz="0" w:space="0" w:color="auto"/>
                <w:right w:val="none" w:sz="0" w:space="0" w:color="auto"/>
              </w:divBdr>
              <w:divsChild>
                <w:div w:id="392822786">
                  <w:marLeft w:val="0"/>
                  <w:marRight w:val="0"/>
                  <w:marTop w:val="0"/>
                  <w:marBottom w:val="0"/>
                  <w:divBdr>
                    <w:top w:val="none" w:sz="0" w:space="0" w:color="auto"/>
                    <w:left w:val="none" w:sz="0" w:space="0" w:color="auto"/>
                    <w:bottom w:val="none" w:sz="0" w:space="0" w:color="auto"/>
                    <w:right w:val="none" w:sz="0" w:space="0" w:color="auto"/>
                  </w:divBdr>
                </w:div>
                <w:div w:id="1484393048">
                  <w:marLeft w:val="0"/>
                  <w:marRight w:val="0"/>
                  <w:marTop w:val="0"/>
                  <w:marBottom w:val="0"/>
                  <w:divBdr>
                    <w:top w:val="none" w:sz="0" w:space="0" w:color="auto"/>
                    <w:left w:val="none" w:sz="0" w:space="0" w:color="auto"/>
                    <w:bottom w:val="none" w:sz="0" w:space="0" w:color="auto"/>
                    <w:right w:val="none" w:sz="0" w:space="0" w:color="auto"/>
                  </w:divBdr>
                </w:div>
                <w:div w:id="948708033">
                  <w:marLeft w:val="0"/>
                  <w:marRight w:val="0"/>
                  <w:marTop w:val="0"/>
                  <w:marBottom w:val="0"/>
                  <w:divBdr>
                    <w:top w:val="none" w:sz="0" w:space="0" w:color="auto"/>
                    <w:left w:val="none" w:sz="0" w:space="0" w:color="auto"/>
                    <w:bottom w:val="none" w:sz="0" w:space="0" w:color="auto"/>
                    <w:right w:val="none" w:sz="0" w:space="0" w:color="auto"/>
                  </w:divBdr>
                  <w:divsChild>
                    <w:div w:id="1570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437">
              <w:marLeft w:val="0"/>
              <w:marRight w:val="0"/>
              <w:marTop w:val="0"/>
              <w:marBottom w:val="0"/>
              <w:divBdr>
                <w:top w:val="none" w:sz="0" w:space="0" w:color="auto"/>
                <w:left w:val="none" w:sz="0" w:space="0" w:color="auto"/>
                <w:bottom w:val="none" w:sz="0" w:space="0" w:color="auto"/>
                <w:right w:val="none" w:sz="0" w:space="0" w:color="auto"/>
              </w:divBdr>
              <w:divsChild>
                <w:div w:id="1430127608">
                  <w:marLeft w:val="0"/>
                  <w:marRight w:val="0"/>
                  <w:marTop w:val="0"/>
                  <w:marBottom w:val="0"/>
                  <w:divBdr>
                    <w:top w:val="none" w:sz="0" w:space="0" w:color="auto"/>
                    <w:left w:val="none" w:sz="0" w:space="0" w:color="auto"/>
                    <w:bottom w:val="none" w:sz="0" w:space="0" w:color="auto"/>
                    <w:right w:val="none" w:sz="0" w:space="0" w:color="auto"/>
                  </w:divBdr>
                </w:div>
                <w:div w:id="1560938815">
                  <w:marLeft w:val="0"/>
                  <w:marRight w:val="0"/>
                  <w:marTop w:val="0"/>
                  <w:marBottom w:val="0"/>
                  <w:divBdr>
                    <w:top w:val="none" w:sz="0" w:space="0" w:color="auto"/>
                    <w:left w:val="none" w:sz="0" w:space="0" w:color="auto"/>
                    <w:bottom w:val="none" w:sz="0" w:space="0" w:color="auto"/>
                    <w:right w:val="none" w:sz="0" w:space="0" w:color="auto"/>
                  </w:divBdr>
                </w:div>
                <w:div w:id="1145506627">
                  <w:marLeft w:val="0"/>
                  <w:marRight w:val="0"/>
                  <w:marTop w:val="0"/>
                  <w:marBottom w:val="0"/>
                  <w:divBdr>
                    <w:top w:val="none" w:sz="0" w:space="0" w:color="auto"/>
                    <w:left w:val="none" w:sz="0" w:space="0" w:color="auto"/>
                    <w:bottom w:val="none" w:sz="0" w:space="0" w:color="auto"/>
                    <w:right w:val="none" w:sz="0" w:space="0" w:color="auto"/>
                  </w:divBdr>
                </w:div>
                <w:div w:id="1054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xpl/conhome/7347101/proceed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i.org/10.1109/BigData.2015.7364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FF0928-B823-4BA7-8FC0-40B323C7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Aman Kaushik</cp:lastModifiedBy>
  <cp:revision>4</cp:revision>
  <dcterms:created xsi:type="dcterms:W3CDTF">2023-01-25T09:11:00Z</dcterms:created>
  <dcterms:modified xsi:type="dcterms:W3CDTF">2023-01-25T09:15:00Z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